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0B816" w14:textId="77777777" w:rsidR="0008258D" w:rsidRPr="002B4ED4" w:rsidRDefault="0008258D" w:rsidP="0008258D">
      <w:pPr>
        <w:jc w:val="center"/>
        <w:rPr>
          <w:rFonts w:asciiTheme="minorHAnsi" w:hAnsiTheme="minorHAnsi" w:cstheme="minorHAnsi"/>
          <w:b/>
          <w:bCs/>
          <w:color w:val="00B050"/>
          <w:sz w:val="40"/>
          <w:szCs w:val="40"/>
        </w:rPr>
      </w:pPr>
      <w:r w:rsidRPr="002B4ED4">
        <w:rPr>
          <w:rFonts w:asciiTheme="minorHAnsi" w:hAnsiTheme="minorHAnsi" w:cstheme="minorHAnsi"/>
          <w:b/>
          <w:color w:val="00B050"/>
          <w:sz w:val="40"/>
          <w:szCs w:val="40"/>
        </w:rPr>
        <w:t>University Recommender Website</w:t>
      </w:r>
    </w:p>
    <w:p w14:paraId="4A22E8DA"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sz w:val="26"/>
          <w:szCs w:val="26"/>
        </w:rPr>
        <w:br/>
      </w:r>
      <w:r w:rsidRPr="00B57CBB">
        <w:rPr>
          <w:rFonts w:asciiTheme="minorHAnsi" w:hAnsiTheme="minorHAnsi" w:cstheme="minorHAnsi"/>
          <w:b/>
          <w:bCs/>
          <w:sz w:val="26"/>
          <w:szCs w:val="26"/>
          <w:u w:val="single"/>
        </w:rPr>
        <w:t>Project Domain/Category:</w:t>
      </w:r>
    </w:p>
    <w:p w14:paraId="384BCA43" w14:textId="77777777" w:rsidR="0008258D" w:rsidRPr="00B57CBB" w:rsidRDefault="0008258D" w:rsidP="0008258D">
      <w:pPr>
        <w:rPr>
          <w:rFonts w:asciiTheme="minorHAnsi" w:hAnsiTheme="minorHAnsi" w:cstheme="minorHAnsi"/>
          <w:sz w:val="26"/>
          <w:szCs w:val="26"/>
        </w:rPr>
      </w:pPr>
      <w:r w:rsidRPr="00B57CBB">
        <w:rPr>
          <w:rFonts w:asciiTheme="minorHAnsi" w:hAnsiTheme="minorHAnsi" w:cstheme="minorHAnsi"/>
          <w:sz w:val="26"/>
          <w:szCs w:val="26"/>
        </w:rPr>
        <w:t>Web Application</w:t>
      </w:r>
    </w:p>
    <w:p w14:paraId="4E9B48BA" w14:textId="77777777" w:rsidR="0008258D" w:rsidRPr="00B57CBB" w:rsidRDefault="0008258D" w:rsidP="0008258D">
      <w:pPr>
        <w:rPr>
          <w:rFonts w:asciiTheme="minorHAnsi" w:hAnsiTheme="minorHAnsi" w:cstheme="minorHAnsi"/>
          <w:sz w:val="26"/>
          <w:szCs w:val="26"/>
        </w:rPr>
      </w:pPr>
    </w:p>
    <w:p w14:paraId="3641DFFD"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Abstract / Introduction:</w:t>
      </w:r>
    </w:p>
    <w:p w14:paraId="183AAD47" w14:textId="54D70EC5" w:rsidR="0008258D" w:rsidRPr="00B57CBB" w:rsidRDefault="0008258D" w:rsidP="0008258D">
      <w:pPr>
        <w:jc w:val="both"/>
        <w:rPr>
          <w:rFonts w:asciiTheme="minorHAnsi" w:hAnsiTheme="minorHAnsi" w:cstheme="minorHAnsi"/>
          <w:sz w:val="26"/>
          <w:szCs w:val="26"/>
        </w:rPr>
      </w:pPr>
      <w:r w:rsidRPr="00B57CBB">
        <w:rPr>
          <w:rFonts w:asciiTheme="minorHAnsi" w:hAnsiTheme="minorHAnsi" w:cstheme="minorHAnsi"/>
          <w:sz w:val="26"/>
          <w:szCs w:val="26"/>
        </w:rPr>
        <w:t>Students often find it difficult to select the best Universities for them as there are numerous universities. This website will help the students to know about all the details of different universities according to the locations and preferences. Moreover, it will also let them know about the aggregate, fees, admission criteria and other facilities of various universities etc. This will help them to choose the best University according to their marks and chosen domain/field.</w:t>
      </w:r>
    </w:p>
    <w:p w14:paraId="595E7D7F" w14:textId="77777777" w:rsidR="00765BF0" w:rsidRPr="00B57CBB" w:rsidRDefault="00765BF0" w:rsidP="0008258D">
      <w:pPr>
        <w:jc w:val="both"/>
        <w:rPr>
          <w:rFonts w:asciiTheme="minorHAnsi" w:hAnsiTheme="minorHAnsi" w:cstheme="minorHAnsi"/>
          <w:sz w:val="26"/>
          <w:szCs w:val="26"/>
        </w:rPr>
      </w:pPr>
    </w:p>
    <w:p w14:paraId="1E163165"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Functional Requirements:</w:t>
      </w:r>
    </w:p>
    <w:p w14:paraId="5471B6CC" w14:textId="77777777" w:rsidR="0008258D" w:rsidRPr="00B57CBB" w:rsidRDefault="0008258D" w:rsidP="0008258D">
      <w:pPr>
        <w:ind w:left="360"/>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Administrator (Admin):</w:t>
      </w:r>
    </w:p>
    <w:p w14:paraId="297E9869"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User management (user registration requests approval / rejection will be performed by the admin)</w:t>
      </w:r>
    </w:p>
    <w:p w14:paraId="78A9C7FC"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Admin can Add/Update University details like Aggregate, Fee, Programs etc.</w:t>
      </w:r>
    </w:p>
    <w:p w14:paraId="246A1891"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Admin must update the admission criteria periodically to ensure the data authenticity.</w:t>
      </w:r>
    </w:p>
    <w:p w14:paraId="153D3CA2"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Admin should add/update university admission deadlines in the system.</w:t>
      </w:r>
    </w:p>
    <w:p w14:paraId="694BD10A" w14:textId="77777777" w:rsidR="0008258D" w:rsidRPr="00B57CBB" w:rsidRDefault="0008258D" w:rsidP="0008258D">
      <w:pPr>
        <w:ind w:left="360"/>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Registered User/Student:</w:t>
      </w:r>
    </w:p>
    <w:p w14:paraId="1C9F63B2"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Students can check admission requirements of all universities.</w:t>
      </w:r>
    </w:p>
    <w:p w14:paraId="29C06F32"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System should show previous aggregate/minimum marks for each domain/program.</w:t>
      </w:r>
    </w:p>
    <w:p w14:paraId="5676883C"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Student(s) can create predefined search list, that can be used in future to easily search for same parameters.</w:t>
      </w:r>
    </w:p>
    <w:p w14:paraId="1C55530B"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 merit calculator should be added to check which domain/program can be taken by student.</w:t>
      </w:r>
    </w:p>
    <w:p w14:paraId="105FA065"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Student(s) would be able to check Program Fees structure of all universities.</w:t>
      </w:r>
    </w:p>
    <w:p w14:paraId="3F98FC89" w14:textId="77777777" w:rsidR="0008258D" w:rsidRPr="00B57CBB" w:rsidRDefault="0008258D" w:rsidP="0008258D">
      <w:pPr>
        <w:pStyle w:val="ListParagraph"/>
        <w:spacing w:line="240" w:lineRule="auto"/>
        <w:ind w:left="1080"/>
        <w:rPr>
          <w:rFonts w:asciiTheme="minorHAnsi" w:hAnsiTheme="minorHAnsi" w:cstheme="minorHAnsi"/>
          <w:sz w:val="26"/>
          <w:szCs w:val="26"/>
        </w:rPr>
      </w:pPr>
    </w:p>
    <w:p w14:paraId="6B1CF64C" w14:textId="77777777" w:rsidR="0008258D" w:rsidRPr="00B57CBB" w:rsidRDefault="0008258D" w:rsidP="0008258D">
      <w:pPr>
        <w:ind w:left="360"/>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Non-Register User/Student</w:t>
      </w:r>
    </w:p>
    <w:p w14:paraId="5121BC57"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Any unregistered users /Student(s) will be able to see or search all the information on the website; however, to create the search list, they must have to register on the website.</w:t>
      </w:r>
    </w:p>
    <w:p w14:paraId="164343D4" w14:textId="77777777" w:rsidR="0008258D" w:rsidRPr="00B57CBB" w:rsidRDefault="0008258D" w:rsidP="0008258D">
      <w:pPr>
        <w:rPr>
          <w:rFonts w:asciiTheme="minorHAnsi" w:hAnsiTheme="minorHAnsi" w:cstheme="minorHAnsi"/>
          <w:sz w:val="26"/>
          <w:szCs w:val="26"/>
        </w:rPr>
      </w:pPr>
    </w:p>
    <w:p w14:paraId="2D8DD6E9"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 xml:space="preserve">Tools: </w:t>
      </w:r>
    </w:p>
    <w:p w14:paraId="357A79A5" w14:textId="77777777" w:rsidR="0008258D" w:rsidRPr="00B57CBB" w:rsidRDefault="0008258D" w:rsidP="00A66AD4">
      <w:pPr>
        <w:pStyle w:val="ListParagraph"/>
        <w:numPr>
          <w:ilvl w:val="0"/>
          <w:numId w:val="141"/>
        </w:numPr>
        <w:spacing w:after="160" w:line="240" w:lineRule="auto"/>
        <w:rPr>
          <w:rFonts w:asciiTheme="minorHAnsi" w:hAnsiTheme="minorHAnsi" w:cstheme="minorHAnsi"/>
          <w:sz w:val="26"/>
          <w:szCs w:val="26"/>
        </w:rPr>
      </w:pPr>
      <w:r w:rsidRPr="00B57CBB">
        <w:rPr>
          <w:rFonts w:asciiTheme="minorHAnsi" w:hAnsiTheme="minorHAnsi" w:cstheme="minorHAnsi"/>
          <w:sz w:val="26"/>
          <w:szCs w:val="26"/>
        </w:rPr>
        <w:t>PHP, JavaScript, jQuery</w:t>
      </w:r>
    </w:p>
    <w:p w14:paraId="36996FFB" w14:textId="18C42323" w:rsidR="0008258D" w:rsidRPr="00B57CBB" w:rsidRDefault="0008258D" w:rsidP="00A66AD4">
      <w:pPr>
        <w:pStyle w:val="ListParagraph"/>
        <w:numPr>
          <w:ilvl w:val="0"/>
          <w:numId w:val="141"/>
        </w:numPr>
        <w:spacing w:after="160" w:line="240" w:lineRule="auto"/>
        <w:rPr>
          <w:rFonts w:asciiTheme="minorHAnsi" w:hAnsiTheme="minorHAnsi" w:cstheme="minorHAnsi"/>
          <w:sz w:val="26"/>
          <w:szCs w:val="26"/>
        </w:rPr>
      </w:pPr>
      <w:r w:rsidRPr="00B57CBB">
        <w:rPr>
          <w:rFonts w:asciiTheme="minorHAnsi" w:hAnsiTheme="minorHAnsi" w:cstheme="minorHAnsi"/>
          <w:sz w:val="26"/>
          <w:szCs w:val="26"/>
        </w:rPr>
        <w:t>CSS, Bootstrap</w:t>
      </w:r>
    </w:p>
    <w:p w14:paraId="3769BD23" w14:textId="1C387EC5" w:rsidR="0008258D" w:rsidRPr="00B57CBB" w:rsidRDefault="00A002E4" w:rsidP="00A66AD4">
      <w:pPr>
        <w:pStyle w:val="ListParagraph"/>
        <w:numPr>
          <w:ilvl w:val="0"/>
          <w:numId w:val="141"/>
        </w:numPr>
        <w:spacing w:after="160" w:line="240" w:lineRule="auto"/>
        <w:rPr>
          <w:rFonts w:asciiTheme="minorHAnsi" w:hAnsiTheme="minorHAnsi" w:cstheme="minorHAnsi"/>
          <w:sz w:val="26"/>
          <w:szCs w:val="26"/>
        </w:rPr>
      </w:pPr>
      <w:r>
        <w:rPr>
          <w:rFonts w:asciiTheme="minorHAnsi" w:hAnsiTheme="minorHAnsi" w:cstheme="minorHAnsi"/>
          <w:sz w:val="26"/>
          <w:szCs w:val="26"/>
        </w:rPr>
        <w:t>MySQL</w:t>
      </w:r>
    </w:p>
    <w:p w14:paraId="680A425F" w14:textId="3C8EF969" w:rsidR="00FF5C29" w:rsidRPr="002B4ED4" w:rsidRDefault="0008258D" w:rsidP="00C61682">
      <w:pPr>
        <w:pStyle w:val="ListParagraph"/>
        <w:numPr>
          <w:ilvl w:val="0"/>
          <w:numId w:val="141"/>
        </w:numPr>
        <w:spacing w:after="160" w:line="240" w:lineRule="auto"/>
        <w:rPr>
          <w:rFonts w:asciiTheme="minorHAnsi" w:hAnsiTheme="minorHAnsi" w:cstheme="minorHAnsi"/>
          <w:sz w:val="26"/>
          <w:szCs w:val="26"/>
        </w:rPr>
      </w:pPr>
      <w:r w:rsidRPr="00B57CBB">
        <w:rPr>
          <w:rFonts w:asciiTheme="minorHAnsi" w:hAnsiTheme="minorHAnsi" w:cstheme="minorHAnsi"/>
          <w:sz w:val="26"/>
          <w:szCs w:val="26"/>
        </w:rPr>
        <w:t>PhpStorm</w:t>
      </w:r>
      <w:r w:rsidR="00A002E4">
        <w:rPr>
          <w:rFonts w:asciiTheme="minorHAnsi" w:hAnsiTheme="minorHAnsi" w:cstheme="minorHAnsi"/>
          <w:sz w:val="26"/>
          <w:szCs w:val="26"/>
        </w:rPr>
        <w:t>, Sublime</w:t>
      </w:r>
      <w:bookmarkStart w:id="0" w:name="_GoBack"/>
      <w:bookmarkEnd w:id="0"/>
    </w:p>
    <w:sectPr w:rsidR="00FF5C29" w:rsidRPr="002B4ED4" w:rsidSect="00D33CE3">
      <w:pgSz w:w="12240" w:h="15840"/>
      <w:pgMar w:top="720" w:right="72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26E9C" w14:textId="77777777" w:rsidR="00234D38" w:rsidRDefault="00234D38">
      <w:r>
        <w:separator/>
      </w:r>
    </w:p>
  </w:endnote>
  <w:endnote w:type="continuationSeparator" w:id="0">
    <w:p w14:paraId="72627446" w14:textId="77777777" w:rsidR="00234D38" w:rsidRDefault="0023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592D6" w14:textId="77777777" w:rsidR="00234D38" w:rsidRDefault="00234D38">
      <w:r>
        <w:separator/>
      </w:r>
    </w:p>
  </w:footnote>
  <w:footnote w:type="continuationSeparator" w:id="0">
    <w:p w14:paraId="43653A67" w14:textId="77777777" w:rsidR="00234D38" w:rsidRDefault="00234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75pt;height:12.75pt" o:bullet="t">
        <v:imagedata r:id="rId1" o:title="msoDD29"/>
      </v:shape>
    </w:pict>
  </w:numPicBullet>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singleLevel"/>
    <w:tmpl w:val="C0168CBE"/>
    <w:name w:val="WW8Num2"/>
    <w:lvl w:ilvl="0">
      <w:start w:val="1"/>
      <w:numFmt w:val="bullet"/>
      <w:lvlText w:val=""/>
      <w:lvlJc w:val="left"/>
      <w:pPr>
        <w:tabs>
          <w:tab w:val="num" w:pos="0"/>
        </w:tabs>
        <w:ind w:left="720" w:hanging="360"/>
      </w:pPr>
      <w:rPr>
        <w:rFonts w:ascii="Symbol" w:hAnsi="Symbol" w:cs="Symbol" w:hint="default"/>
        <w:sz w:val="26"/>
        <w:szCs w:val="26"/>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sz w:val="36"/>
        <w:szCs w:val="36"/>
      </w:rPr>
    </w:lvl>
  </w:abstractNum>
  <w:abstractNum w:abstractNumId="3" w15:restartNumberingAfterBreak="0">
    <w:nsid w:val="00000007"/>
    <w:multiLevelType w:val="singleLevel"/>
    <w:tmpl w:val="00000007"/>
    <w:name w:val="WW8Num9"/>
    <w:lvl w:ilvl="0">
      <w:start w:val="1"/>
      <w:numFmt w:val="bullet"/>
      <w:lvlText w:val=""/>
      <w:lvlJc w:val="left"/>
      <w:pPr>
        <w:tabs>
          <w:tab w:val="num" w:pos="0"/>
        </w:tabs>
        <w:ind w:left="720" w:hanging="360"/>
      </w:pPr>
      <w:rPr>
        <w:rFonts w:ascii="Symbol" w:hAnsi="Symbol" w:cs="Symbol" w:hint="default"/>
        <w:sz w:val="36"/>
        <w:szCs w:val="36"/>
      </w:rPr>
    </w:lvl>
  </w:abstractNum>
  <w:abstractNum w:abstractNumId="4" w15:restartNumberingAfterBreak="0">
    <w:nsid w:val="022D1BC5"/>
    <w:multiLevelType w:val="hybridMultilevel"/>
    <w:tmpl w:val="FFC4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62DB0"/>
    <w:multiLevelType w:val="hybridMultilevel"/>
    <w:tmpl w:val="0B86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Marlett" w:hAnsi="Marlett" w:hint="default"/>
      </w:rPr>
    </w:lvl>
  </w:abstractNum>
  <w:abstractNum w:abstractNumId="6" w15:restartNumberingAfterBreak="0">
    <w:nsid w:val="0343411D"/>
    <w:multiLevelType w:val="hybridMultilevel"/>
    <w:tmpl w:val="76B23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3C95566"/>
    <w:multiLevelType w:val="hybridMultilevel"/>
    <w:tmpl w:val="6F768992"/>
    <w:lvl w:ilvl="0" w:tplc="8152BAB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6910"/>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768C3"/>
    <w:multiLevelType w:val="hybridMultilevel"/>
    <w:tmpl w:val="861668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B19C4"/>
    <w:multiLevelType w:val="hybridMultilevel"/>
    <w:tmpl w:val="4C54B204"/>
    <w:lvl w:ilvl="0" w:tplc="A6023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5654F5"/>
    <w:multiLevelType w:val="hybridMultilevel"/>
    <w:tmpl w:val="24923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61B6CFE"/>
    <w:multiLevelType w:val="hybridMultilevel"/>
    <w:tmpl w:val="34F4C68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2D2646"/>
    <w:multiLevelType w:val="hybridMultilevel"/>
    <w:tmpl w:val="2848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6EE8"/>
    <w:multiLevelType w:val="hybridMultilevel"/>
    <w:tmpl w:val="52FC1212"/>
    <w:lvl w:ilvl="0" w:tplc="F21A6E78">
      <w:start w:val="1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7C36426"/>
    <w:multiLevelType w:val="hybridMultilevel"/>
    <w:tmpl w:val="2128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F40F5"/>
    <w:multiLevelType w:val="hybridMultilevel"/>
    <w:tmpl w:val="8546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5C38C1"/>
    <w:multiLevelType w:val="hybridMultilevel"/>
    <w:tmpl w:val="E0F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DD1C07"/>
    <w:multiLevelType w:val="hybridMultilevel"/>
    <w:tmpl w:val="15B04918"/>
    <w:lvl w:ilvl="0" w:tplc="724A0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973716"/>
    <w:multiLevelType w:val="hybridMultilevel"/>
    <w:tmpl w:val="D928709C"/>
    <w:lvl w:ilvl="0" w:tplc="22822C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C29CE"/>
    <w:multiLevelType w:val="hybridMultilevel"/>
    <w:tmpl w:val="FF68DB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B167E2"/>
    <w:multiLevelType w:val="hybridMultilevel"/>
    <w:tmpl w:val="40E01EB4"/>
    <w:lvl w:ilvl="0" w:tplc="0409000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C00EEE"/>
    <w:multiLevelType w:val="hybridMultilevel"/>
    <w:tmpl w:val="9322F8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0F9C75A5"/>
    <w:multiLevelType w:val="hybridMultilevel"/>
    <w:tmpl w:val="222A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5F3708"/>
    <w:multiLevelType w:val="multilevel"/>
    <w:tmpl w:val="EBE45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09857F8"/>
    <w:multiLevelType w:val="hybridMultilevel"/>
    <w:tmpl w:val="4A981328"/>
    <w:lvl w:ilvl="0" w:tplc="1F045FE4">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6" w15:restartNumberingAfterBreak="0">
    <w:nsid w:val="109A189F"/>
    <w:multiLevelType w:val="hybridMultilevel"/>
    <w:tmpl w:val="FFC4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A51AB6"/>
    <w:multiLevelType w:val="hybridMultilevel"/>
    <w:tmpl w:val="F258E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1F2190C"/>
    <w:multiLevelType w:val="hybridMultilevel"/>
    <w:tmpl w:val="25E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51739D"/>
    <w:multiLevelType w:val="hybridMultilevel"/>
    <w:tmpl w:val="57E0A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2753807"/>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FE4970"/>
    <w:multiLevelType w:val="hybridMultilevel"/>
    <w:tmpl w:val="391407B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35E292B"/>
    <w:multiLevelType w:val="hybridMultilevel"/>
    <w:tmpl w:val="96060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636C19"/>
    <w:multiLevelType w:val="hybridMultilevel"/>
    <w:tmpl w:val="3F2CDC3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13BF42C6"/>
    <w:multiLevelType w:val="hybridMultilevel"/>
    <w:tmpl w:val="B632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44E198B"/>
    <w:multiLevelType w:val="hybridMultilevel"/>
    <w:tmpl w:val="D4A4310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14C45EE2"/>
    <w:multiLevelType w:val="hybridMultilevel"/>
    <w:tmpl w:val="AAB2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365763"/>
    <w:multiLevelType w:val="hybridMultilevel"/>
    <w:tmpl w:val="A53C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377EB5"/>
    <w:multiLevelType w:val="hybridMultilevel"/>
    <w:tmpl w:val="6ACA4564"/>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15:restartNumberingAfterBreak="0">
    <w:nsid w:val="163A6DFD"/>
    <w:multiLevelType w:val="multilevel"/>
    <w:tmpl w:val="A2423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6E90C27"/>
    <w:multiLevelType w:val="hybridMultilevel"/>
    <w:tmpl w:val="A660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E92109"/>
    <w:multiLevelType w:val="hybridMultilevel"/>
    <w:tmpl w:val="23FA72AA"/>
    <w:lvl w:ilvl="0" w:tplc="85D24AA6">
      <w:start w:val="1"/>
      <w:numFmt w:val="decimal"/>
      <w:lvlText w:val="%1."/>
      <w:lvlJc w:val="left"/>
      <w:pPr>
        <w:ind w:left="113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33243790">
      <w:start w:val="1"/>
      <w:numFmt w:val="lowerLetter"/>
      <w:lvlText w:val="%2"/>
      <w:lvlJc w:val="left"/>
      <w:pPr>
        <w:ind w:left="18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D69828CE">
      <w:start w:val="1"/>
      <w:numFmt w:val="lowerRoman"/>
      <w:lvlText w:val="%3"/>
      <w:lvlJc w:val="left"/>
      <w:pPr>
        <w:ind w:left="25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C7FCBB46">
      <w:start w:val="1"/>
      <w:numFmt w:val="decimal"/>
      <w:lvlText w:val="%4"/>
      <w:lvlJc w:val="left"/>
      <w:pPr>
        <w:ind w:left="32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FF5CF9B8">
      <w:start w:val="1"/>
      <w:numFmt w:val="lowerLetter"/>
      <w:lvlText w:val="%5"/>
      <w:lvlJc w:val="left"/>
      <w:pPr>
        <w:ind w:left="401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A9A1D40">
      <w:start w:val="1"/>
      <w:numFmt w:val="lowerRoman"/>
      <w:lvlText w:val="%6"/>
      <w:lvlJc w:val="left"/>
      <w:pPr>
        <w:ind w:left="473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6304FA06">
      <w:start w:val="1"/>
      <w:numFmt w:val="decimal"/>
      <w:lvlText w:val="%7"/>
      <w:lvlJc w:val="left"/>
      <w:pPr>
        <w:ind w:left="54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3E227F0">
      <w:start w:val="1"/>
      <w:numFmt w:val="lowerLetter"/>
      <w:lvlText w:val="%8"/>
      <w:lvlJc w:val="left"/>
      <w:pPr>
        <w:ind w:left="61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7FDA50C4">
      <w:start w:val="1"/>
      <w:numFmt w:val="lowerRoman"/>
      <w:lvlText w:val="%9"/>
      <w:lvlJc w:val="left"/>
      <w:pPr>
        <w:ind w:left="68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193709C4"/>
    <w:multiLevelType w:val="multilevel"/>
    <w:tmpl w:val="9508B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96038CC"/>
    <w:multiLevelType w:val="hybridMultilevel"/>
    <w:tmpl w:val="402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9EE063F"/>
    <w:multiLevelType w:val="hybridMultilevel"/>
    <w:tmpl w:val="C26C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1779E4"/>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1C1F174D"/>
    <w:multiLevelType w:val="hybridMultilevel"/>
    <w:tmpl w:val="4AE830C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7" w15:restartNumberingAfterBreak="0">
    <w:nsid w:val="1C4128A3"/>
    <w:multiLevelType w:val="hybridMultilevel"/>
    <w:tmpl w:val="5DC00576"/>
    <w:lvl w:ilvl="0" w:tplc="BCA6ADAE">
      <w:start w:val="1"/>
      <w:numFmt w:val="decimal"/>
      <w:lvlText w:val="%1."/>
      <w:lvlJc w:val="left"/>
      <w:pPr>
        <w:ind w:left="720" w:hanging="360"/>
      </w:pPr>
      <w:rPr>
        <w:rFonts w:hint="default"/>
        <w:color w:val="333333"/>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2371C0"/>
    <w:multiLevelType w:val="multilevel"/>
    <w:tmpl w:val="5E22A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DDB7F2C"/>
    <w:multiLevelType w:val="hybridMultilevel"/>
    <w:tmpl w:val="2EA24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E6B3671"/>
    <w:multiLevelType w:val="hybridMultilevel"/>
    <w:tmpl w:val="9DD2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C76173"/>
    <w:multiLevelType w:val="hybridMultilevel"/>
    <w:tmpl w:val="ADB0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0790442"/>
    <w:multiLevelType w:val="hybridMultilevel"/>
    <w:tmpl w:val="01D6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AB4D8C"/>
    <w:multiLevelType w:val="hybridMultilevel"/>
    <w:tmpl w:val="66BE16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21F60616"/>
    <w:multiLevelType w:val="hybridMultilevel"/>
    <w:tmpl w:val="5C78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2A617D"/>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B46832"/>
    <w:multiLevelType w:val="hybridMultilevel"/>
    <w:tmpl w:val="A6DA8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3F53873"/>
    <w:multiLevelType w:val="hybridMultilevel"/>
    <w:tmpl w:val="8B3AC31C"/>
    <w:lvl w:ilvl="0" w:tplc="040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42E3072"/>
    <w:multiLevelType w:val="hybridMultilevel"/>
    <w:tmpl w:val="B3BCB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48A7B7E"/>
    <w:multiLevelType w:val="hybridMultilevel"/>
    <w:tmpl w:val="CE7E5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6984574"/>
    <w:multiLevelType w:val="hybridMultilevel"/>
    <w:tmpl w:val="54E67FD0"/>
    <w:lvl w:ilvl="0" w:tplc="0409000F">
      <w:start w:val="1"/>
      <w:numFmt w:val="decimal"/>
      <w:lvlText w:val="%1."/>
      <w:lvlJc w:val="left"/>
      <w:pPr>
        <w:ind w:left="294" w:hanging="360"/>
      </w:pPr>
      <w:rPr>
        <w:rFont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1" w15:restartNumberingAfterBreak="0">
    <w:nsid w:val="26AE16F9"/>
    <w:multiLevelType w:val="hybridMultilevel"/>
    <w:tmpl w:val="7ED63DD4"/>
    <w:lvl w:ilvl="0" w:tplc="67326F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74F3E91"/>
    <w:multiLevelType w:val="hybridMultilevel"/>
    <w:tmpl w:val="C8DAD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85E48D7"/>
    <w:multiLevelType w:val="hybridMultilevel"/>
    <w:tmpl w:val="42A05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8B55BD5"/>
    <w:multiLevelType w:val="multilevel"/>
    <w:tmpl w:val="1096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BB1E17"/>
    <w:multiLevelType w:val="multilevel"/>
    <w:tmpl w:val="DBDC0F76"/>
    <w:lvl w:ilvl="0">
      <w:start w:val="1"/>
      <w:numFmt w:val="decimal"/>
      <w:lvlText w:val="%1."/>
      <w:lvlJc w:val="left"/>
      <w:pPr>
        <w:tabs>
          <w:tab w:val="num" w:pos="900"/>
        </w:tabs>
        <w:ind w:left="90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16274C"/>
    <w:multiLevelType w:val="hybridMultilevel"/>
    <w:tmpl w:val="A192F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B756710"/>
    <w:multiLevelType w:val="hybridMultilevel"/>
    <w:tmpl w:val="2742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BCD1BC3"/>
    <w:multiLevelType w:val="hybridMultilevel"/>
    <w:tmpl w:val="66FC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C100EC8"/>
    <w:multiLevelType w:val="hybridMultilevel"/>
    <w:tmpl w:val="91841A50"/>
    <w:lvl w:ilvl="0" w:tplc="08090001">
      <w:start w:val="1"/>
      <w:numFmt w:val="bullet"/>
      <w:lvlText w:val=""/>
      <w:lvlJc w:val="left"/>
      <w:pPr>
        <w:ind w:left="1852" w:hanging="360"/>
      </w:pPr>
      <w:rPr>
        <w:rFonts w:ascii="Symbol" w:hAnsi="Symbol" w:hint="default"/>
      </w:rPr>
    </w:lvl>
    <w:lvl w:ilvl="1" w:tplc="08090003" w:tentative="1">
      <w:start w:val="1"/>
      <w:numFmt w:val="bullet"/>
      <w:lvlText w:val="o"/>
      <w:lvlJc w:val="left"/>
      <w:pPr>
        <w:ind w:left="2572" w:hanging="360"/>
      </w:pPr>
      <w:rPr>
        <w:rFonts w:ascii="Courier New" w:hAnsi="Courier New" w:cs="Courier New" w:hint="default"/>
      </w:rPr>
    </w:lvl>
    <w:lvl w:ilvl="2" w:tplc="08090005" w:tentative="1">
      <w:start w:val="1"/>
      <w:numFmt w:val="bullet"/>
      <w:lvlText w:val=""/>
      <w:lvlJc w:val="left"/>
      <w:pPr>
        <w:ind w:left="3292" w:hanging="360"/>
      </w:pPr>
      <w:rPr>
        <w:rFonts w:ascii="Wingdings" w:hAnsi="Wingdings" w:hint="default"/>
      </w:rPr>
    </w:lvl>
    <w:lvl w:ilvl="3" w:tplc="08090001" w:tentative="1">
      <w:start w:val="1"/>
      <w:numFmt w:val="bullet"/>
      <w:lvlText w:val=""/>
      <w:lvlJc w:val="left"/>
      <w:pPr>
        <w:ind w:left="4012" w:hanging="360"/>
      </w:pPr>
      <w:rPr>
        <w:rFonts w:ascii="Symbol" w:hAnsi="Symbol" w:hint="default"/>
      </w:rPr>
    </w:lvl>
    <w:lvl w:ilvl="4" w:tplc="08090003" w:tentative="1">
      <w:start w:val="1"/>
      <w:numFmt w:val="bullet"/>
      <w:lvlText w:val="o"/>
      <w:lvlJc w:val="left"/>
      <w:pPr>
        <w:ind w:left="4732" w:hanging="360"/>
      </w:pPr>
      <w:rPr>
        <w:rFonts w:ascii="Courier New" w:hAnsi="Courier New" w:cs="Courier New" w:hint="default"/>
      </w:rPr>
    </w:lvl>
    <w:lvl w:ilvl="5" w:tplc="08090005" w:tentative="1">
      <w:start w:val="1"/>
      <w:numFmt w:val="bullet"/>
      <w:lvlText w:val=""/>
      <w:lvlJc w:val="left"/>
      <w:pPr>
        <w:ind w:left="5452" w:hanging="360"/>
      </w:pPr>
      <w:rPr>
        <w:rFonts w:ascii="Wingdings" w:hAnsi="Wingdings" w:hint="default"/>
      </w:rPr>
    </w:lvl>
    <w:lvl w:ilvl="6" w:tplc="08090001" w:tentative="1">
      <w:start w:val="1"/>
      <w:numFmt w:val="bullet"/>
      <w:lvlText w:val=""/>
      <w:lvlJc w:val="left"/>
      <w:pPr>
        <w:ind w:left="6172" w:hanging="360"/>
      </w:pPr>
      <w:rPr>
        <w:rFonts w:ascii="Symbol" w:hAnsi="Symbol" w:hint="default"/>
      </w:rPr>
    </w:lvl>
    <w:lvl w:ilvl="7" w:tplc="08090003" w:tentative="1">
      <w:start w:val="1"/>
      <w:numFmt w:val="bullet"/>
      <w:lvlText w:val="o"/>
      <w:lvlJc w:val="left"/>
      <w:pPr>
        <w:ind w:left="6892" w:hanging="360"/>
      </w:pPr>
      <w:rPr>
        <w:rFonts w:ascii="Courier New" w:hAnsi="Courier New" w:cs="Courier New" w:hint="default"/>
      </w:rPr>
    </w:lvl>
    <w:lvl w:ilvl="8" w:tplc="08090005" w:tentative="1">
      <w:start w:val="1"/>
      <w:numFmt w:val="bullet"/>
      <w:lvlText w:val=""/>
      <w:lvlJc w:val="left"/>
      <w:pPr>
        <w:ind w:left="7612" w:hanging="360"/>
      </w:pPr>
      <w:rPr>
        <w:rFonts w:ascii="Wingdings" w:hAnsi="Wingdings" w:hint="default"/>
      </w:rPr>
    </w:lvl>
  </w:abstractNum>
  <w:abstractNum w:abstractNumId="70" w15:restartNumberingAfterBreak="0">
    <w:nsid w:val="2C6D0C33"/>
    <w:multiLevelType w:val="hybridMultilevel"/>
    <w:tmpl w:val="40486A86"/>
    <w:lvl w:ilvl="0" w:tplc="0409000F">
      <w:start w:val="1"/>
      <w:numFmt w:val="decimal"/>
      <w:lvlText w:val="%1."/>
      <w:lvlJc w:val="left"/>
      <w:pPr>
        <w:ind w:left="720" w:hanging="360"/>
      </w:pPr>
    </w:lvl>
    <w:lvl w:ilvl="1" w:tplc="1DD25678">
      <w:start w:val="1"/>
      <w:numFmt w:val="decimal"/>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CDE788F"/>
    <w:multiLevelType w:val="hybridMultilevel"/>
    <w:tmpl w:val="B24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DD61877"/>
    <w:multiLevelType w:val="hybridMultilevel"/>
    <w:tmpl w:val="7F5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DE03545"/>
    <w:multiLevelType w:val="multilevel"/>
    <w:tmpl w:val="B18E3018"/>
    <w:lvl w:ilvl="0">
      <w:start w:val="1"/>
      <w:numFmt w:val="decimal"/>
      <w:lvlText w:val="%1."/>
      <w:lvlJc w:val="left"/>
      <w:pPr>
        <w:tabs>
          <w:tab w:val="num" w:pos="720"/>
        </w:tabs>
        <w:ind w:left="720" w:hanging="360"/>
      </w:pPr>
      <w:rPr>
        <w:rFonts w:ascii="Calibri" w:hAnsi="Calibri"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081CCC"/>
    <w:multiLevelType w:val="hybridMultilevel"/>
    <w:tmpl w:val="D0409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FE8078B"/>
    <w:multiLevelType w:val="multilevel"/>
    <w:tmpl w:val="30582C6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6" w15:restartNumberingAfterBreak="0">
    <w:nsid w:val="311A799D"/>
    <w:multiLevelType w:val="hybridMultilevel"/>
    <w:tmpl w:val="A8C4DD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177669A"/>
    <w:multiLevelType w:val="multilevel"/>
    <w:tmpl w:val="0A4419A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FE2A48"/>
    <w:multiLevelType w:val="hybridMultilevel"/>
    <w:tmpl w:val="95648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37B2B51"/>
    <w:multiLevelType w:val="hybridMultilevel"/>
    <w:tmpl w:val="1CDE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3B97465"/>
    <w:multiLevelType w:val="hybridMultilevel"/>
    <w:tmpl w:val="732019E2"/>
    <w:lvl w:ilvl="0" w:tplc="3EA249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A00C7B"/>
    <w:multiLevelType w:val="hybridMultilevel"/>
    <w:tmpl w:val="0A6E6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34D22499"/>
    <w:multiLevelType w:val="hybridMultilevel"/>
    <w:tmpl w:val="826CF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6523921"/>
    <w:multiLevelType w:val="hybridMultilevel"/>
    <w:tmpl w:val="732019E2"/>
    <w:lvl w:ilvl="0" w:tplc="3EA249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B3C90"/>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DB1A9F"/>
    <w:multiLevelType w:val="multilevel"/>
    <w:tmpl w:val="1D54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652759"/>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A261687"/>
    <w:multiLevelType w:val="hybridMultilevel"/>
    <w:tmpl w:val="1CDE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D35F9C"/>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0F663D"/>
    <w:multiLevelType w:val="hybridMultilevel"/>
    <w:tmpl w:val="1C88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C0E2258"/>
    <w:multiLevelType w:val="hybridMultilevel"/>
    <w:tmpl w:val="9BDA7B9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C235486"/>
    <w:multiLevelType w:val="hybridMultilevel"/>
    <w:tmpl w:val="A2D2C1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CBA61D0"/>
    <w:multiLevelType w:val="hybridMultilevel"/>
    <w:tmpl w:val="63A42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D90907"/>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F84175"/>
    <w:multiLevelType w:val="hybridMultilevel"/>
    <w:tmpl w:val="E88C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D104A20"/>
    <w:multiLevelType w:val="hybridMultilevel"/>
    <w:tmpl w:val="FA5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DDB376D"/>
    <w:multiLevelType w:val="hybridMultilevel"/>
    <w:tmpl w:val="D9226F62"/>
    <w:lvl w:ilvl="0" w:tplc="4AECB4FC">
      <w:start w:val="1"/>
      <w:numFmt w:val="decimal"/>
      <w:lvlText w:val="%1."/>
      <w:lvlJc w:val="left"/>
      <w:pPr>
        <w:ind w:left="435" w:hanging="360"/>
      </w:pPr>
      <w:rPr>
        <w:rFonts w:ascii="Helvetica Neue" w:hAnsi="Helvetica Neue" w:hint="default"/>
        <w:color w:val="4C4C4C"/>
        <w:sz w:val="27"/>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7" w15:restartNumberingAfterBreak="0">
    <w:nsid w:val="3EB14F04"/>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F277C5F"/>
    <w:multiLevelType w:val="hybridMultilevel"/>
    <w:tmpl w:val="37BEE634"/>
    <w:lvl w:ilvl="0" w:tplc="FFFFFFFF">
      <w:start w:val="1"/>
      <w:numFmt w:val="bullet"/>
      <w:lvlText w:val=""/>
      <w:lvlJc w:val="left"/>
      <w:pPr>
        <w:ind w:left="1140" w:hanging="360"/>
      </w:pPr>
      <w:rPr>
        <w:rFonts w:ascii="Wingdings" w:eastAsia="Times New Roman" w:hAnsi="Wingdings"/>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9" w15:restartNumberingAfterBreak="0">
    <w:nsid w:val="3F707ECA"/>
    <w:multiLevelType w:val="hybridMultilevel"/>
    <w:tmpl w:val="D8CA7C4C"/>
    <w:lvl w:ilvl="0" w:tplc="04090013">
      <w:start w:val="1"/>
      <w:numFmt w:val="upperRoman"/>
      <w:lvlText w:val="%1."/>
      <w:lvlJc w:val="right"/>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00" w15:restartNumberingAfterBreak="0">
    <w:nsid w:val="3FA84382"/>
    <w:multiLevelType w:val="hybridMultilevel"/>
    <w:tmpl w:val="BCD008B8"/>
    <w:lvl w:ilvl="0" w:tplc="F61661A6">
      <w:numFmt w:val="bullet"/>
      <w:lvlText w:val="-"/>
      <w:lvlJc w:val="left"/>
      <w:pPr>
        <w:ind w:left="720" w:hanging="360"/>
      </w:pPr>
      <w:rPr>
        <w:rFonts w:ascii="Cambria" w:eastAsiaTheme="minorHAnsi" w:hAnsi="Cambria"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400137E6"/>
    <w:multiLevelType w:val="hybridMultilevel"/>
    <w:tmpl w:val="777644CA"/>
    <w:lvl w:ilvl="0" w:tplc="4AECB4FC">
      <w:start w:val="1"/>
      <w:numFmt w:val="decimal"/>
      <w:lvlText w:val="%1."/>
      <w:lvlJc w:val="left"/>
      <w:pPr>
        <w:ind w:left="435" w:hanging="360"/>
      </w:pPr>
      <w:rPr>
        <w:rFonts w:ascii="Helvetica Neue" w:hAnsi="Helvetica Neue" w:hint="default"/>
        <w:color w:val="4C4C4C"/>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451D3A"/>
    <w:multiLevelType w:val="multilevel"/>
    <w:tmpl w:val="81F28450"/>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934F4B"/>
    <w:multiLevelType w:val="hybridMultilevel"/>
    <w:tmpl w:val="0DE694B2"/>
    <w:lvl w:ilvl="0" w:tplc="D4A65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EF1B26"/>
    <w:multiLevelType w:val="hybridMultilevel"/>
    <w:tmpl w:val="A49EF27E"/>
    <w:lvl w:ilvl="0" w:tplc="E78226E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43276AF3"/>
    <w:multiLevelType w:val="hybridMultilevel"/>
    <w:tmpl w:val="1E52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43558F9"/>
    <w:multiLevelType w:val="hybridMultilevel"/>
    <w:tmpl w:val="0FB8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A252B14"/>
    <w:multiLevelType w:val="multilevel"/>
    <w:tmpl w:val="67826D3E"/>
    <w:lvl w:ilvl="0">
      <w:start w:val="1"/>
      <w:numFmt w:val="decimal"/>
      <w:lvlText w:val="%1."/>
      <w:lvlJc w:val="left"/>
      <w:pPr>
        <w:tabs>
          <w:tab w:val="num" w:pos="720"/>
        </w:tabs>
        <w:ind w:left="720" w:hanging="360"/>
      </w:pPr>
      <w:rPr>
        <w:sz w:val="26"/>
        <w:szCs w:val="2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B1E0D2B"/>
    <w:multiLevelType w:val="hybridMultilevel"/>
    <w:tmpl w:val="AE5A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B623E5D"/>
    <w:multiLevelType w:val="hybridMultilevel"/>
    <w:tmpl w:val="AE5A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3">
      <w:start w:val="1"/>
      <w:numFmt w:val="bullet"/>
      <w:lvlText w:val="o"/>
      <w:lvlJc w:val="left"/>
      <w:pPr>
        <w:ind w:left="162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C0659F4"/>
    <w:multiLevelType w:val="hybridMultilevel"/>
    <w:tmpl w:val="D34EDB6C"/>
    <w:lvl w:ilvl="0" w:tplc="E78226E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C603DC3"/>
    <w:multiLevelType w:val="hybridMultilevel"/>
    <w:tmpl w:val="6F00B0F4"/>
    <w:lvl w:ilvl="0" w:tplc="E78226E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C884836"/>
    <w:multiLevelType w:val="hybridMultilevel"/>
    <w:tmpl w:val="88A2130A"/>
    <w:lvl w:ilvl="0" w:tplc="CFDEEC5C">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E65664"/>
    <w:multiLevelType w:val="hybridMultilevel"/>
    <w:tmpl w:val="13608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CFE6050"/>
    <w:multiLevelType w:val="hybridMultilevel"/>
    <w:tmpl w:val="66F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E711135"/>
    <w:multiLevelType w:val="hybridMultilevel"/>
    <w:tmpl w:val="816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F4006B9"/>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FB06251"/>
    <w:multiLevelType w:val="hybridMultilevel"/>
    <w:tmpl w:val="1C4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0853206"/>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0D70ECD"/>
    <w:multiLevelType w:val="hybridMultilevel"/>
    <w:tmpl w:val="89C4B5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1" w15:restartNumberingAfterBreak="0">
    <w:nsid w:val="51F43BCE"/>
    <w:multiLevelType w:val="hybridMultilevel"/>
    <w:tmpl w:val="2424F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Marlett" w:hAnsi="Marlett" w:hint="default"/>
      </w:rPr>
    </w:lvl>
  </w:abstractNum>
  <w:abstractNum w:abstractNumId="122" w15:restartNumberingAfterBreak="0">
    <w:nsid w:val="523E5701"/>
    <w:multiLevelType w:val="hybridMultilevel"/>
    <w:tmpl w:val="FAAE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2E44632"/>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31E70AB"/>
    <w:multiLevelType w:val="hybridMultilevel"/>
    <w:tmpl w:val="1A6C20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5" w15:restartNumberingAfterBreak="0">
    <w:nsid w:val="54114B81"/>
    <w:multiLevelType w:val="multilevel"/>
    <w:tmpl w:val="31B447A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C24A81"/>
    <w:multiLevelType w:val="hybridMultilevel"/>
    <w:tmpl w:val="F258E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62D531C"/>
    <w:multiLevelType w:val="hybridMultilevel"/>
    <w:tmpl w:val="36DACEAA"/>
    <w:lvl w:ilvl="0" w:tplc="FFFFFFFF">
      <w:start w:val="1"/>
      <w:numFmt w:val="bullet"/>
      <w:lvlText w:val=""/>
      <w:lvlJc w:val="left"/>
      <w:pPr>
        <w:ind w:left="780" w:hanging="360"/>
      </w:pPr>
      <w:rPr>
        <w:rFonts w:ascii="Wingdings" w:eastAsia="Times New Roman" w:hAnsi="Wingdings"/>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8" w15:restartNumberingAfterBreak="0">
    <w:nsid w:val="56926C29"/>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EB466C"/>
    <w:multiLevelType w:val="hybridMultilevel"/>
    <w:tmpl w:val="C25CD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71213F5"/>
    <w:multiLevelType w:val="hybridMultilevel"/>
    <w:tmpl w:val="820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7FD3AC0"/>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867425F"/>
    <w:multiLevelType w:val="hybridMultilevel"/>
    <w:tmpl w:val="BEB0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92E7E76"/>
    <w:multiLevelType w:val="hybridMultilevel"/>
    <w:tmpl w:val="B3289322"/>
    <w:lvl w:ilvl="0" w:tplc="5DC82E7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593170D2"/>
    <w:multiLevelType w:val="hybridMultilevel"/>
    <w:tmpl w:val="FA985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95853E9"/>
    <w:multiLevelType w:val="hybridMultilevel"/>
    <w:tmpl w:val="C6342BD8"/>
    <w:lvl w:ilvl="0" w:tplc="0409000F">
      <w:start w:val="1"/>
      <w:numFmt w:val="decimal"/>
      <w:lvlText w:val="%1."/>
      <w:lvlJc w:val="left"/>
      <w:pPr>
        <w:ind w:left="294" w:hanging="360"/>
      </w:pPr>
      <w:rPr>
        <w:rFont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36" w15:restartNumberingAfterBreak="0">
    <w:nsid w:val="597069DC"/>
    <w:multiLevelType w:val="hybridMultilevel"/>
    <w:tmpl w:val="702EF9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AE54505"/>
    <w:multiLevelType w:val="hybridMultilevel"/>
    <w:tmpl w:val="BF549548"/>
    <w:lvl w:ilvl="0" w:tplc="8D6E5890">
      <w:start w:val="1"/>
      <w:numFmt w:val="upperRoman"/>
      <w:lvlText w:val="%1."/>
      <w:lvlJc w:val="right"/>
      <w:pPr>
        <w:ind w:left="810" w:hanging="360"/>
      </w:pPr>
      <w:rPr>
        <w:rFonts w:asciiTheme="minorHAnsi" w:eastAsiaTheme="minorEastAsia" w:hAnsiTheme="minorHAnsi" w:cstheme="minorHAnsi"/>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8" w15:restartNumberingAfterBreak="0">
    <w:nsid w:val="5AF119EC"/>
    <w:multiLevelType w:val="hybridMultilevel"/>
    <w:tmpl w:val="47E0B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D1A7C23"/>
    <w:multiLevelType w:val="hybridMultilevel"/>
    <w:tmpl w:val="610A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D5723FC"/>
    <w:multiLevelType w:val="hybridMultilevel"/>
    <w:tmpl w:val="8194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164744C"/>
    <w:multiLevelType w:val="hybridMultilevel"/>
    <w:tmpl w:val="119A7EB2"/>
    <w:lvl w:ilvl="0" w:tplc="4E72F84C">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1703EAC"/>
    <w:multiLevelType w:val="hybridMultilevel"/>
    <w:tmpl w:val="F032415A"/>
    <w:lvl w:ilvl="0" w:tplc="15A0239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3" w15:restartNumberingAfterBreak="0">
    <w:nsid w:val="630A3220"/>
    <w:multiLevelType w:val="hybridMultilevel"/>
    <w:tmpl w:val="572C9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56119F4"/>
    <w:multiLevelType w:val="hybridMultilevel"/>
    <w:tmpl w:val="BD10A174"/>
    <w:lvl w:ilvl="0" w:tplc="46629D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5BD44D0"/>
    <w:multiLevelType w:val="hybridMultilevel"/>
    <w:tmpl w:val="32BA8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7446C41"/>
    <w:multiLevelType w:val="hybridMultilevel"/>
    <w:tmpl w:val="8CF88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67590BF5"/>
    <w:multiLevelType w:val="hybridMultilevel"/>
    <w:tmpl w:val="10CEF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68263BA9"/>
    <w:multiLevelType w:val="hybridMultilevel"/>
    <w:tmpl w:val="F0300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8387AAF"/>
    <w:multiLevelType w:val="hybridMultilevel"/>
    <w:tmpl w:val="6574901E"/>
    <w:lvl w:ilvl="0" w:tplc="6F407B9A">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50" w15:restartNumberingAfterBreak="0">
    <w:nsid w:val="69F81570"/>
    <w:multiLevelType w:val="hybridMultilevel"/>
    <w:tmpl w:val="65C8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A102FAB"/>
    <w:multiLevelType w:val="hybridMultilevel"/>
    <w:tmpl w:val="D68AF2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2" w15:restartNumberingAfterBreak="0">
    <w:nsid w:val="6A3B16A4"/>
    <w:multiLevelType w:val="hybridMultilevel"/>
    <w:tmpl w:val="6F4AC76C"/>
    <w:lvl w:ilvl="0" w:tplc="26C6CCBA">
      <w:start w:val="1"/>
      <w:numFmt w:val="decimal"/>
      <w:lvlText w:val="%1."/>
      <w:lvlJc w:val="left"/>
      <w:pPr>
        <w:ind w:left="113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82CF348">
      <w:start w:val="1"/>
      <w:numFmt w:val="lowerLetter"/>
      <w:lvlText w:val="%2"/>
      <w:lvlJc w:val="left"/>
      <w:pPr>
        <w:ind w:left="18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CEB825A4">
      <w:start w:val="1"/>
      <w:numFmt w:val="lowerRoman"/>
      <w:lvlText w:val="%3"/>
      <w:lvlJc w:val="left"/>
      <w:pPr>
        <w:ind w:left="25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81A4D71A">
      <w:start w:val="1"/>
      <w:numFmt w:val="decimal"/>
      <w:lvlText w:val="%4"/>
      <w:lvlJc w:val="left"/>
      <w:pPr>
        <w:ind w:left="32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A47C929A">
      <w:start w:val="1"/>
      <w:numFmt w:val="lowerLetter"/>
      <w:lvlText w:val="%5"/>
      <w:lvlJc w:val="left"/>
      <w:pPr>
        <w:ind w:left="401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AA4A703A">
      <w:start w:val="1"/>
      <w:numFmt w:val="lowerRoman"/>
      <w:lvlText w:val="%6"/>
      <w:lvlJc w:val="left"/>
      <w:pPr>
        <w:ind w:left="473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D39E0098">
      <w:start w:val="1"/>
      <w:numFmt w:val="decimal"/>
      <w:lvlText w:val="%7"/>
      <w:lvlJc w:val="left"/>
      <w:pPr>
        <w:ind w:left="54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14C2AE5C">
      <w:start w:val="1"/>
      <w:numFmt w:val="lowerLetter"/>
      <w:lvlText w:val="%8"/>
      <w:lvlJc w:val="left"/>
      <w:pPr>
        <w:ind w:left="61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819E0D7C">
      <w:start w:val="1"/>
      <w:numFmt w:val="lowerRoman"/>
      <w:lvlText w:val="%9"/>
      <w:lvlJc w:val="left"/>
      <w:pPr>
        <w:ind w:left="68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53" w15:restartNumberingAfterBreak="0">
    <w:nsid w:val="6A852DC3"/>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B10061D"/>
    <w:multiLevelType w:val="hybridMultilevel"/>
    <w:tmpl w:val="82F2E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D8560EC"/>
    <w:multiLevelType w:val="hybridMultilevel"/>
    <w:tmpl w:val="4E5A4482"/>
    <w:lvl w:ilvl="0" w:tplc="107CBE04">
      <w:start w:val="1"/>
      <w:numFmt w:val="decimal"/>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DB202FC"/>
    <w:multiLevelType w:val="hybridMultilevel"/>
    <w:tmpl w:val="82F0B530"/>
    <w:lvl w:ilvl="0" w:tplc="18C227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E5E612C"/>
    <w:multiLevelType w:val="hybridMultilevel"/>
    <w:tmpl w:val="203A9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6F4D3458"/>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0CC123F"/>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13B389D"/>
    <w:multiLevelType w:val="hybridMultilevel"/>
    <w:tmpl w:val="1B3C2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23B168E"/>
    <w:multiLevelType w:val="hybridMultilevel"/>
    <w:tmpl w:val="D9D4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31834CE"/>
    <w:multiLevelType w:val="hybridMultilevel"/>
    <w:tmpl w:val="177E8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31F42C6"/>
    <w:multiLevelType w:val="hybridMultilevel"/>
    <w:tmpl w:val="246A554C"/>
    <w:lvl w:ilvl="0" w:tplc="1AA803B4">
      <w:start w:val="1"/>
      <w:numFmt w:val="decimal"/>
      <w:lvlText w:val="%1."/>
      <w:lvlJc w:val="left"/>
      <w:pPr>
        <w:ind w:left="420" w:hanging="360"/>
      </w:pPr>
      <w:rPr>
        <w:rFonts w:hint="default"/>
      </w:rPr>
    </w:lvl>
    <w:lvl w:ilvl="1" w:tplc="D196147E">
      <w:numFmt w:val="bullet"/>
      <w:lvlText w:val="•"/>
      <w:lvlJc w:val="left"/>
      <w:pPr>
        <w:ind w:left="1140" w:hanging="360"/>
      </w:pPr>
      <w:rPr>
        <w:rFonts w:ascii="Times New Roman" w:eastAsiaTheme="minorHAnsi" w:hAnsi="Times New Roman" w:cs="Times New Roman"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4" w15:restartNumberingAfterBreak="0">
    <w:nsid w:val="73514E41"/>
    <w:multiLevelType w:val="hybridMultilevel"/>
    <w:tmpl w:val="F258E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4610155"/>
    <w:multiLevelType w:val="hybridMultilevel"/>
    <w:tmpl w:val="732AAD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50B77F6"/>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68" w15:restartNumberingAfterBreak="0">
    <w:nsid w:val="779A21BC"/>
    <w:multiLevelType w:val="multilevel"/>
    <w:tmpl w:val="235E457C"/>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781F7D81"/>
    <w:multiLevelType w:val="hybridMultilevel"/>
    <w:tmpl w:val="10CEF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78343006"/>
    <w:multiLevelType w:val="hybridMultilevel"/>
    <w:tmpl w:val="349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889614D"/>
    <w:multiLevelType w:val="hybridMultilevel"/>
    <w:tmpl w:val="1FF41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8DC6BC3"/>
    <w:multiLevelType w:val="hybridMultilevel"/>
    <w:tmpl w:val="D5D27E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3" w15:restartNumberingAfterBreak="0">
    <w:nsid w:val="7ADD3482"/>
    <w:multiLevelType w:val="hybridMultilevel"/>
    <w:tmpl w:val="A368715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15:restartNumberingAfterBreak="0">
    <w:nsid w:val="7B52B440"/>
    <w:multiLevelType w:val="hybridMultilevel"/>
    <w:tmpl w:val="C1B856B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7BFD6721"/>
    <w:multiLevelType w:val="hybridMultilevel"/>
    <w:tmpl w:val="8194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D893809"/>
    <w:multiLevelType w:val="hybridMultilevel"/>
    <w:tmpl w:val="E828F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EC928A7"/>
    <w:multiLevelType w:val="multilevel"/>
    <w:tmpl w:val="55AC3250"/>
    <w:lvl w:ilvl="0">
      <w:start w:val="1"/>
      <w:numFmt w:val="bullet"/>
      <w:lvlText w:val="•"/>
      <w:lvlJc w:val="left"/>
      <w:rPr>
        <w:rFonts w:asciiTheme="minorHAnsi" w:hAnsiTheme="minorHAnsi" w:cstheme="minorHAnsi" w:hint="default"/>
        <w:sz w:val="26"/>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3"/>
  </w:num>
  <w:num w:numId="2">
    <w:abstractNumId w:val="151"/>
  </w:num>
  <w:num w:numId="3">
    <w:abstractNumId w:val="46"/>
  </w:num>
  <w:num w:numId="4">
    <w:abstractNumId w:val="35"/>
  </w:num>
  <w:num w:numId="5">
    <w:abstractNumId w:val="57"/>
  </w:num>
  <w:num w:numId="6">
    <w:abstractNumId w:val="62"/>
  </w:num>
  <w:num w:numId="7">
    <w:abstractNumId w:val="134"/>
  </w:num>
  <w:num w:numId="8">
    <w:abstractNumId w:val="79"/>
  </w:num>
  <w:num w:numId="9">
    <w:abstractNumId w:val="124"/>
  </w:num>
  <w:num w:numId="10">
    <w:abstractNumId w:val="33"/>
  </w:num>
  <w:num w:numId="11">
    <w:abstractNumId w:val="142"/>
  </w:num>
  <w:num w:numId="12">
    <w:abstractNumId w:val="37"/>
  </w:num>
  <w:num w:numId="13">
    <w:abstractNumId w:val="17"/>
  </w:num>
  <w:num w:numId="14">
    <w:abstractNumId w:val="6"/>
  </w:num>
  <w:num w:numId="15">
    <w:abstractNumId w:val="136"/>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5"/>
  </w:num>
  <w:num w:numId="18">
    <w:abstractNumId w:val="105"/>
  </w:num>
  <w:num w:numId="19">
    <w:abstractNumId w:val="154"/>
  </w:num>
  <w:num w:numId="20">
    <w:abstractNumId w:val="80"/>
  </w:num>
  <w:num w:numId="21">
    <w:abstractNumId w:val="83"/>
  </w:num>
  <w:num w:numId="22">
    <w:abstractNumId w:val="172"/>
  </w:num>
  <w:num w:numId="23">
    <w:abstractNumId w:val="113"/>
  </w:num>
  <w:num w:numId="24">
    <w:abstractNumId w:val="61"/>
  </w:num>
  <w:num w:numId="25">
    <w:abstractNumId w:val="21"/>
  </w:num>
  <w:num w:numId="26">
    <w:abstractNumId w:val="87"/>
  </w:num>
  <w:num w:numId="27">
    <w:abstractNumId w:val="54"/>
  </w:num>
  <w:num w:numId="28">
    <w:abstractNumId w:val="152"/>
  </w:num>
  <w:num w:numId="29">
    <w:abstractNumId w:val="41"/>
  </w:num>
  <w:num w:numId="30">
    <w:abstractNumId w:val="69"/>
  </w:num>
  <w:num w:numId="31">
    <w:abstractNumId w:val="94"/>
  </w:num>
  <w:num w:numId="32">
    <w:abstractNumId w:val="89"/>
  </w:num>
  <w:num w:numId="33">
    <w:abstractNumId w:val="68"/>
  </w:num>
  <w:num w:numId="34">
    <w:abstractNumId w:val="161"/>
  </w:num>
  <w:num w:numId="35">
    <w:abstractNumId w:val="15"/>
  </w:num>
  <w:num w:numId="36">
    <w:abstractNumId w:val="146"/>
  </w:num>
  <w:num w:numId="37">
    <w:abstractNumId w:val="7"/>
  </w:num>
  <w:num w:numId="38">
    <w:abstractNumId w:val="114"/>
  </w:num>
  <w:num w:numId="39">
    <w:abstractNumId w:val="38"/>
  </w:num>
  <w:num w:numId="40">
    <w:abstractNumId w:val="160"/>
  </w:num>
  <w:num w:numId="41">
    <w:abstractNumId w:val="148"/>
  </w:num>
  <w:num w:numId="42">
    <w:abstractNumId w:val="99"/>
  </w:num>
  <w:num w:numId="43">
    <w:abstractNumId w:val="13"/>
  </w:num>
  <w:num w:numId="44">
    <w:abstractNumId w:val="95"/>
  </w:num>
  <w:num w:numId="45">
    <w:abstractNumId w:val="166"/>
  </w:num>
  <w:num w:numId="46">
    <w:abstractNumId w:val="117"/>
  </w:num>
  <w:num w:numId="47">
    <w:abstractNumId w:val="103"/>
  </w:num>
  <w:num w:numId="48">
    <w:abstractNumId w:val="156"/>
  </w:num>
  <w:num w:numId="49">
    <w:abstractNumId w:val="14"/>
  </w:num>
  <w:num w:numId="50">
    <w:abstractNumId w:val="171"/>
  </w:num>
  <w:num w:numId="51">
    <w:abstractNumId w:val="100"/>
  </w:num>
  <w:num w:numId="52">
    <w:abstractNumId w:val="53"/>
  </w:num>
  <w:num w:numId="53">
    <w:abstractNumId w:val="170"/>
  </w:num>
  <w:num w:numId="54">
    <w:abstractNumId w:val="34"/>
  </w:num>
  <w:num w:numId="55">
    <w:abstractNumId w:val="60"/>
  </w:num>
  <w:num w:numId="56">
    <w:abstractNumId w:val="135"/>
  </w:num>
  <w:num w:numId="57">
    <w:abstractNumId w:val="167"/>
  </w:num>
  <w:num w:numId="58">
    <w:abstractNumId w:val="107"/>
  </w:num>
  <w:num w:numId="59">
    <w:abstractNumId w:val="4"/>
  </w:num>
  <w:num w:numId="60">
    <w:abstractNumId w:val="31"/>
  </w:num>
  <w:num w:numId="61">
    <w:abstractNumId w:val="82"/>
  </w:num>
  <w:num w:numId="62">
    <w:abstractNumId w:val="23"/>
  </w:num>
  <w:num w:numId="63">
    <w:abstractNumId w:val="20"/>
  </w:num>
  <w:num w:numId="64">
    <w:abstractNumId w:val="78"/>
  </w:num>
  <w:num w:numId="65">
    <w:abstractNumId w:val="72"/>
  </w:num>
  <w:num w:numId="66">
    <w:abstractNumId w:val="175"/>
  </w:num>
  <w:num w:numId="67">
    <w:abstractNumId w:val="73"/>
  </w:num>
  <w:num w:numId="68">
    <w:abstractNumId w:val="85"/>
  </w:num>
  <w:num w:numId="69">
    <w:abstractNumId w:val="143"/>
  </w:num>
  <w:num w:numId="70">
    <w:abstractNumId w:val="18"/>
  </w:num>
  <w:num w:numId="71">
    <w:abstractNumId w:val="19"/>
  </w:num>
  <w:num w:numId="72">
    <w:abstractNumId w:val="10"/>
  </w:num>
  <w:num w:numId="73">
    <w:abstractNumId w:val="139"/>
  </w:num>
  <w:num w:numId="74">
    <w:abstractNumId w:val="145"/>
  </w:num>
  <w:num w:numId="75">
    <w:abstractNumId w:val="144"/>
  </w:num>
  <w:num w:numId="76">
    <w:abstractNumId w:val="56"/>
  </w:num>
  <w:num w:numId="77">
    <w:abstractNumId w:val="74"/>
  </w:num>
  <w:num w:numId="78">
    <w:abstractNumId w:val="129"/>
  </w:num>
  <w:num w:numId="79">
    <w:abstractNumId w:val="126"/>
  </w:num>
  <w:num w:numId="80">
    <w:abstractNumId w:val="164"/>
  </w:num>
  <w:num w:numId="81">
    <w:abstractNumId w:val="27"/>
  </w:num>
  <w:num w:numId="82">
    <w:abstractNumId w:val="132"/>
  </w:num>
  <w:num w:numId="83">
    <w:abstractNumId w:val="67"/>
  </w:num>
  <w:num w:numId="84">
    <w:abstractNumId w:val="64"/>
  </w:num>
  <w:num w:numId="85">
    <w:abstractNumId w:val="116"/>
  </w:num>
  <w:num w:numId="86">
    <w:abstractNumId w:val="91"/>
  </w:num>
  <w:num w:numId="87">
    <w:abstractNumId w:val="110"/>
  </w:num>
  <w:num w:numId="88">
    <w:abstractNumId w:val="70"/>
  </w:num>
  <w:num w:numId="89">
    <w:abstractNumId w:val="49"/>
  </w:num>
  <w:num w:numId="90">
    <w:abstractNumId w:val="150"/>
  </w:num>
  <w:num w:numId="91">
    <w:abstractNumId w:val="11"/>
  </w:num>
  <w:num w:numId="92">
    <w:abstractNumId w:val="157"/>
  </w:num>
  <w:num w:numId="93">
    <w:abstractNumId w:val="66"/>
  </w:num>
  <w:num w:numId="94">
    <w:abstractNumId w:val="40"/>
  </w:num>
  <w:num w:numId="95">
    <w:abstractNumId w:val="22"/>
  </w:num>
  <w:num w:numId="96">
    <w:abstractNumId w:val="59"/>
  </w:num>
  <w:num w:numId="97">
    <w:abstractNumId w:val="5"/>
  </w:num>
  <w:num w:numId="98">
    <w:abstractNumId w:val="121"/>
  </w:num>
  <w:num w:numId="99">
    <w:abstractNumId w:val="109"/>
  </w:num>
  <w:num w:numId="100">
    <w:abstractNumId w:val="76"/>
  </w:num>
  <w:num w:numId="101">
    <w:abstractNumId w:val="16"/>
  </w:num>
  <w:num w:numId="102">
    <w:abstractNumId w:val="77"/>
  </w:num>
  <w:num w:numId="103">
    <w:abstractNumId w:val="102"/>
  </w:num>
  <w:num w:numId="104">
    <w:abstractNumId w:val="125"/>
  </w:num>
  <w:num w:numId="105">
    <w:abstractNumId w:val="163"/>
  </w:num>
  <w:num w:numId="106">
    <w:abstractNumId w:val="98"/>
  </w:num>
  <w:num w:numId="107">
    <w:abstractNumId w:val="127"/>
  </w:num>
  <w:num w:numId="108">
    <w:abstractNumId w:val="25"/>
  </w:num>
  <w:num w:numId="109">
    <w:abstractNumId w:val="149"/>
  </w:num>
  <w:num w:numId="110">
    <w:abstractNumId w:val="176"/>
  </w:num>
  <w:num w:numId="111">
    <w:abstractNumId w:val="32"/>
  </w:num>
  <w:num w:numId="11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41"/>
  </w:num>
  <w:num w:numId="11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5"/>
  </w:num>
  <w:num w:numId="116">
    <w:abstractNumId w:val="137"/>
  </w:num>
  <w:num w:numId="117">
    <w:abstractNumId w:val="96"/>
  </w:num>
  <w:num w:numId="118">
    <w:abstractNumId w:val="101"/>
  </w:num>
  <w:num w:numId="119">
    <w:abstractNumId w:val="130"/>
  </w:num>
  <w:num w:numId="120">
    <w:abstractNumId w:val="43"/>
  </w:num>
  <w:num w:numId="121">
    <w:abstractNumId w:val="28"/>
  </w:num>
  <w:num w:numId="122">
    <w:abstractNumId w:val="162"/>
  </w:num>
  <w:num w:numId="123">
    <w:abstractNumId w:val="36"/>
  </w:num>
  <w:num w:numId="124">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1"/>
  </w:num>
  <w:num w:numId="126">
    <w:abstractNumId w:val="75"/>
  </w:num>
  <w:num w:numId="127">
    <w:abstractNumId w:val="92"/>
  </w:num>
  <w:num w:numId="128">
    <w:abstractNumId w:val="122"/>
  </w:num>
  <w:num w:numId="129">
    <w:abstractNumId w:val="81"/>
  </w:num>
  <w:num w:numId="130">
    <w:abstractNumId w:val="44"/>
  </w:num>
  <w:num w:numId="131">
    <w:abstractNumId w:val="90"/>
  </w:num>
  <w:num w:numId="132">
    <w:abstractNumId w:val="133"/>
  </w:num>
  <w:num w:numId="133">
    <w:abstractNumId w:val="47"/>
  </w:num>
  <w:num w:numId="134">
    <w:abstractNumId w:val="174"/>
  </w:num>
  <w:num w:numId="135">
    <w:abstractNumId w:val="138"/>
  </w:num>
  <w:num w:numId="136">
    <w:abstractNumId w:val="1"/>
  </w:num>
  <w:num w:numId="137">
    <w:abstractNumId w:val="29"/>
  </w:num>
  <w:num w:numId="138">
    <w:abstractNumId w:val="65"/>
  </w:num>
  <w:num w:numId="139">
    <w:abstractNumId w:val="50"/>
  </w:num>
  <w:num w:numId="140">
    <w:abstractNumId w:val="51"/>
  </w:num>
  <w:num w:numId="141">
    <w:abstractNumId w:val="52"/>
  </w:num>
  <w:num w:numId="142">
    <w:abstractNumId w:val="12"/>
  </w:num>
  <w:num w:numId="143">
    <w:abstractNumId w:val="108"/>
    <w:lvlOverride w:ilvl="0">
      <w:startOverride w:val="1"/>
    </w:lvlOverride>
    <w:lvlOverride w:ilvl="1"/>
    <w:lvlOverride w:ilvl="2"/>
    <w:lvlOverride w:ilvl="3"/>
    <w:lvlOverride w:ilvl="4"/>
    <w:lvlOverride w:ilvl="5"/>
    <w:lvlOverride w:ilvl="6"/>
    <w:lvlOverride w:ilvl="7"/>
    <w:lvlOverride w:ilvl="8"/>
  </w:num>
  <w:num w:numId="144">
    <w:abstractNumId w:val="26"/>
  </w:num>
  <w:num w:numId="145">
    <w:abstractNumId w:val="159"/>
  </w:num>
  <w:num w:numId="146">
    <w:abstractNumId w:val="123"/>
  </w:num>
  <w:num w:numId="147">
    <w:abstractNumId w:val="8"/>
  </w:num>
  <w:num w:numId="148">
    <w:abstractNumId w:val="131"/>
  </w:num>
  <w:num w:numId="149">
    <w:abstractNumId w:val="88"/>
  </w:num>
  <w:num w:numId="150">
    <w:abstractNumId w:val="119"/>
  </w:num>
  <w:num w:numId="151">
    <w:abstractNumId w:val="128"/>
  </w:num>
  <w:num w:numId="152">
    <w:abstractNumId w:val="93"/>
  </w:num>
  <w:num w:numId="153">
    <w:abstractNumId w:val="30"/>
  </w:num>
  <w:num w:numId="154">
    <w:abstractNumId w:val="169"/>
  </w:num>
  <w:num w:numId="155">
    <w:abstractNumId w:val="84"/>
  </w:num>
  <w:num w:numId="156">
    <w:abstractNumId w:val="55"/>
  </w:num>
  <w:num w:numId="157">
    <w:abstractNumId w:val="86"/>
  </w:num>
  <w:num w:numId="158">
    <w:abstractNumId w:val="140"/>
  </w:num>
  <w:num w:numId="15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04"/>
  </w:num>
  <w:num w:numId="161">
    <w:abstractNumId w:val="112"/>
  </w:num>
  <w:num w:numId="162">
    <w:abstractNumId w:val="111"/>
  </w:num>
  <w:num w:numId="163">
    <w:abstractNumId w:val="63"/>
  </w:num>
  <w:num w:numId="164">
    <w:abstractNumId w:val="118"/>
  </w:num>
  <w:num w:numId="165">
    <w:abstractNumId w:val="106"/>
  </w:num>
  <w:num w:numId="166">
    <w:abstractNumId w:val="165"/>
  </w:num>
  <w:num w:numId="167">
    <w:abstractNumId w:val="97"/>
  </w:num>
  <w:num w:numId="168">
    <w:abstractNumId w:val="177"/>
  </w:num>
  <w:num w:numId="169">
    <w:abstractNumId w:val="39"/>
  </w:num>
  <w:num w:numId="170">
    <w:abstractNumId w:val="42"/>
  </w:num>
  <w:num w:numId="171">
    <w:abstractNumId w:val="24"/>
  </w:num>
  <w:num w:numId="172">
    <w:abstractNumId w:val="48"/>
  </w:num>
  <w:num w:numId="173">
    <w:abstractNumId w:val="168"/>
  </w:num>
  <w:num w:numId="174">
    <w:abstractNumId w:val="158"/>
  </w:num>
  <w:num w:numId="175">
    <w:abstractNumId w:val="58"/>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72"/>
    <w:rsid w:val="00000FB2"/>
    <w:rsid w:val="00001D74"/>
    <w:rsid w:val="000121CF"/>
    <w:rsid w:val="0001580F"/>
    <w:rsid w:val="00016658"/>
    <w:rsid w:val="00017662"/>
    <w:rsid w:val="00033CC1"/>
    <w:rsid w:val="00040C9C"/>
    <w:rsid w:val="00051FF2"/>
    <w:rsid w:val="0005306F"/>
    <w:rsid w:val="00053609"/>
    <w:rsid w:val="00056CEC"/>
    <w:rsid w:val="0005760B"/>
    <w:rsid w:val="00060732"/>
    <w:rsid w:val="0008233B"/>
    <w:rsid w:val="0008250D"/>
    <w:rsid w:val="0008258D"/>
    <w:rsid w:val="00082FA1"/>
    <w:rsid w:val="000867F0"/>
    <w:rsid w:val="000934B2"/>
    <w:rsid w:val="0009456A"/>
    <w:rsid w:val="00097682"/>
    <w:rsid w:val="000A6981"/>
    <w:rsid w:val="000B3E7D"/>
    <w:rsid w:val="000B65C5"/>
    <w:rsid w:val="000C0232"/>
    <w:rsid w:val="000C27F2"/>
    <w:rsid w:val="000E2BE4"/>
    <w:rsid w:val="000F12D7"/>
    <w:rsid w:val="000F1771"/>
    <w:rsid w:val="00103B87"/>
    <w:rsid w:val="00106221"/>
    <w:rsid w:val="00136C12"/>
    <w:rsid w:val="00140CA0"/>
    <w:rsid w:val="00143BA1"/>
    <w:rsid w:val="00155D72"/>
    <w:rsid w:val="00161ABA"/>
    <w:rsid w:val="00172B53"/>
    <w:rsid w:val="00176C5D"/>
    <w:rsid w:val="001770A9"/>
    <w:rsid w:val="001930B3"/>
    <w:rsid w:val="001A291E"/>
    <w:rsid w:val="001C19ED"/>
    <w:rsid w:val="001C67F4"/>
    <w:rsid w:val="001D5608"/>
    <w:rsid w:val="001E0D22"/>
    <w:rsid w:val="001E0D5F"/>
    <w:rsid w:val="001F102F"/>
    <w:rsid w:val="001F2959"/>
    <w:rsid w:val="001F2C4F"/>
    <w:rsid w:val="00207DE7"/>
    <w:rsid w:val="00216E9F"/>
    <w:rsid w:val="00217E15"/>
    <w:rsid w:val="002222ED"/>
    <w:rsid w:val="00223142"/>
    <w:rsid w:val="002250B3"/>
    <w:rsid w:val="002347EE"/>
    <w:rsid w:val="00234D38"/>
    <w:rsid w:val="00242E49"/>
    <w:rsid w:val="0024468E"/>
    <w:rsid w:val="0024707A"/>
    <w:rsid w:val="00250457"/>
    <w:rsid w:val="002510F6"/>
    <w:rsid w:val="002565AF"/>
    <w:rsid w:val="00272991"/>
    <w:rsid w:val="00276475"/>
    <w:rsid w:val="00276FC2"/>
    <w:rsid w:val="00286F11"/>
    <w:rsid w:val="002939F4"/>
    <w:rsid w:val="002952BA"/>
    <w:rsid w:val="00296AC1"/>
    <w:rsid w:val="00297355"/>
    <w:rsid w:val="002A0559"/>
    <w:rsid w:val="002A1E2D"/>
    <w:rsid w:val="002A43A9"/>
    <w:rsid w:val="002A72A0"/>
    <w:rsid w:val="002B4339"/>
    <w:rsid w:val="002B4ED4"/>
    <w:rsid w:val="002B63F5"/>
    <w:rsid w:val="002B692C"/>
    <w:rsid w:val="002B6EFD"/>
    <w:rsid w:val="002C08A6"/>
    <w:rsid w:val="002C52A3"/>
    <w:rsid w:val="002D0292"/>
    <w:rsid w:val="002D29DD"/>
    <w:rsid w:val="00302398"/>
    <w:rsid w:val="003049CC"/>
    <w:rsid w:val="00312D19"/>
    <w:rsid w:val="00316072"/>
    <w:rsid w:val="00346834"/>
    <w:rsid w:val="00352AF7"/>
    <w:rsid w:val="0036241B"/>
    <w:rsid w:val="003728BE"/>
    <w:rsid w:val="00373A5D"/>
    <w:rsid w:val="003832B1"/>
    <w:rsid w:val="00383B33"/>
    <w:rsid w:val="00392404"/>
    <w:rsid w:val="0039731B"/>
    <w:rsid w:val="003A0F21"/>
    <w:rsid w:val="003C1FB4"/>
    <w:rsid w:val="003C2747"/>
    <w:rsid w:val="003C56DD"/>
    <w:rsid w:val="003C7425"/>
    <w:rsid w:val="003D38DE"/>
    <w:rsid w:val="003D7D73"/>
    <w:rsid w:val="003E7837"/>
    <w:rsid w:val="003F03D6"/>
    <w:rsid w:val="003F3A6D"/>
    <w:rsid w:val="00401101"/>
    <w:rsid w:val="00405310"/>
    <w:rsid w:val="00411066"/>
    <w:rsid w:val="00420019"/>
    <w:rsid w:val="00424684"/>
    <w:rsid w:val="00430B25"/>
    <w:rsid w:val="00431564"/>
    <w:rsid w:val="00433653"/>
    <w:rsid w:val="00433CE2"/>
    <w:rsid w:val="0043700E"/>
    <w:rsid w:val="004428E4"/>
    <w:rsid w:val="00447FFB"/>
    <w:rsid w:val="00465237"/>
    <w:rsid w:val="004726F1"/>
    <w:rsid w:val="00473CED"/>
    <w:rsid w:val="00481D7A"/>
    <w:rsid w:val="004A35CF"/>
    <w:rsid w:val="004A3F43"/>
    <w:rsid w:val="004A4716"/>
    <w:rsid w:val="004A5EDE"/>
    <w:rsid w:val="004B60D7"/>
    <w:rsid w:val="004B6503"/>
    <w:rsid w:val="004B660C"/>
    <w:rsid w:val="004C595B"/>
    <w:rsid w:val="004C7A83"/>
    <w:rsid w:val="004D3A3F"/>
    <w:rsid w:val="004D3E30"/>
    <w:rsid w:val="004D5DD4"/>
    <w:rsid w:val="004E1766"/>
    <w:rsid w:val="004E435A"/>
    <w:rsid w:val="004E5FEF"/>
    <w:rsid w:val="004F4D3A"/>
    <w:rsid w:val="00502CC4"/>
    <w:rsid w:val="005038BC"/>
    <w:rsid w:val="00505215"/>
    <w:rsid w:val="00512A04"/>
    <w:rsid w:val="0053528B"/>
    <w:rsid w:val="00550D45"/>
    <w:rsid w:val="00556F48"/>
    <w:rsid w:val="005638AD"/>
    <w:rsid w:val="00563F80"/>
    <w:rsid w:val="00573761"/>
    <w:rsid w:val="00573B81"/>
    <w:rsid w:val="00575979"/>
    <w:rsid w:val="005A00B9"/>
    <w:rsid w:val="005A04B4"/>
    <w:rsid w:val="005A339B"/>
    <w:rsid w:val="005A374C"/>
    <w:rsid w:val="005B14D1"/>
    <w:rsid w:val="005B5819"/>
    <w:rsid w:val="005C3B76"/>
    <w:rsid w:val="005C7FB8"/>
    <w:rsid w:val="005E2C91"/>
    <w:rsid w:val="005E2FED"/>
    <w:rsid w:val="005E66ED"/>
    <w:rsid w:val="005F35A2"/>
    <w:rsid w:val="005F3C1D"/>
    <w:rsid w:val="005F4176"/>
    <w:rsid w:val="005F798B"/>
    <w:rsid w:val="00615185"/>
    <w:rsid w:val="00623C0D"/>
    <w:rsid w:val="0062793E"/>
    <w:rsid w:val="006409A2"/>
    <w:rsid w:val="00644C0F"/>
    <w:rsid w:val="0067080B"/>
    <w:rsid w:val="00672F08"/>
    <w:rsid w:val="00682925"/>
    <w:rsid w:val="00691372"/>
    <w:rsid w:val="00695CAA"/>
    <w:rsid w:val="006A4E19"/>
    <w:rsid w:val="006B45CD"/>
    <w:rsid w:val="006B5C16"/>
    <w:rsid w:val="006C5D6B"/>
    <w:rsid w:val="006D019A"/>
    <w:rsid w:val="006D3D43"/>
    <w:rsid w:val="006D7428"/>
    <w:rsid w:val="006E72FA"/>
    <w:rsid w:val="007000F5"/>
    <w:rsid w:val="0071069F"/>
    <w:rsid w:val="007135F0"/>
    <w:rsid w:val="007305A2"/>
    <w:rsid w:val="00732200"/>
    <w:rsid w:val="0073369C"/>
    <w:rsid w:val="00742E72"/>
    <w:rsid w:val="00744C31"/>
    <w:rsid w:val="00745F5B"/>
    <w:rsid w:val="00747957"/>
    <w:rsid w:val="00751C36"/>
    <w:rsid w:val="0075302F"/>
    <w:rsid w:val="007537B4"/>
    <w:rsid w:val="00757DE8"/>
    <w:rsid w:val="00765BF0"/>
    <w:rsid w:val="00784803"/>
    <w:rsid w:val="007851BD"/>
    <w:rsid w:val="007865C4"/>
    <w:rsid w:val="0079002C"/>
    <w:rsid w:val="007921E2"/>
    <w:rsid w:val="00793A1E"/>
    <w:rsid w:val="007A13CB"/>
    <w:rsid w:val="007A4339"/>
    <w:rsid w:val="007A5FB5"/>
    <w:rsid w:val="007A6E20"/>
    <w:rsid w:val="007C1823"/>
    <w:rsid w:val="007D2B0C"/>
    <w:rsid w:val="007D388D"/>
    <w:rsid w:val="007D7081"/>
    <w:rsid w:val="007D726D"/>
    <w:rsid w:val="007E6648"/>
    <w:rsid w:val="007F0856"/>
    <w:rsid w:val="007F3E70"/>
    <w:rsid w:val="007F6DE1"/>
    <w:rsid w:val="007F7390"/>
    <w:rsid w:val="008001D4"/>
    <w:rsid w:val="0080349A"/>
    <w:rsid w:val="008062EC"/>
    <w:rsid w:val="008158DB"/>
    <w:rsid w:val="00825275"/>
    <w:rsid w:val="0082643E"/>
    <w:rsid w:val="00840C48"/>
    <w:rsid w:val="00841B3D"/>
    <w:rsid w:val="0085462E"/>
    <w:rsid w:val="0085470C"/>
    <w:rsid w:val="0086498B"/>
    <w:rsid w:val="008654EE"/>
    <w:rsid w:val="00870637"/>
    <w:rsid w:val="00880287"/>
    <w:rsid w:val="008910D2"/>
    <w:rsid w:val="00895018"/>
    <w:rsid w:val="00895CFC"/>
    <w:rsid w:val="00895DC8"/>
    <w:rsid w:val="008A2207"/>
    <w:rsid w:val="008B2A43"/>
    <w:rsid w:val="008D7586"/>
    <w:rsid w:val="008D76DD"/>
    <w:rsid w:val="008E06BA"/>
    <w:rsid w:val="008E557F"/>
    <w:rsid w:val="008F399A"/>
    <w:rsid w:val="008F4CEB"/>
    <w:rsid w:val="009043EF"/>
    <w:rsid w:val="0090467D"/>
    <w:rsid w:val="00912BAC"/>
    <w:rsid w:val="0092293F"/>
    <w:rsid w:val="009232A0"/>
    <w:rsid w:val="00924A85"/>
    <w:rsid w:val="009255C9"/>
    <w:rsid w:val="009422EF"/>
    <w:rsid w:val="00947BF9"/>
    <w:rsid w:val="009544F3"/>
    <w:rsid w:val="009556DB"/>
    <w:rsid w:val="00975660"/>
    <w:rsid w:val="00984D1B"/>
    <w:rsid w:val="00987582"/>
    <w:rsid w:val="0099456F"/>
    <w:rsid w:val="00995882"/>
    <w:rsid w:val="00995BF4"/>
    <w:rsid w:val="009A102D"/>
    <w:rsid w:val="009A690D"/>
    <w:rsid w:val="009B1EA6"/>
    <w:rsid w:val="009C5E4E"/>
    <w:rsid w:val="009C77A6"/>
    <w:rsid w:val="009D4F6D"/>
    <w:rsid w:val="009D6DF1"/>
    <w:rsid w:val="009E5A1D"/>
    <w:rsid w:val="009E5EE8"/>
    <w:rsid w:val="009F692D"/>
    <w:rsid w:val="00A002E4"/>
    <w:rsid w:val="00A156C0"/>
    <w:rsid w:val="00A172BD"/>
    <w:rsid w:val="00A250B0"/>
    <w:rsid w:val="00A26486"/>
    <w:rsid w:val="00A33863"/>
    <w:rsid w:val="00A34862"/>
    <w:rsid w:val="00A41250"/>
    <w:rsid w:val="00A4488F"/>
    <w:rsid w:val="00A467FF"/>
    <w:rsid w:val="00A555FB"/>
    <w:rsid w:val="00A56803"/>
    <w:rsid w:val="00A63DF4"/>
    <w:rsid w:val="00A6422B"/>
    <w:rsid w:val="00A66AD4"/>
    <w:rsid w:val="00A7139B"/>
    <w:rsid w:val="00A721F0"/>
    <w:rsid w:val="00A81A2C"/>
    <w:rsid w:val="00A84E0D"/>
    <w:rsid w:val="00A85711"/>
    <w:rsid w:val="00A9367A"/>
    <w:rsid w:val="00A96DBA"/>
    <w:rsid w:val="00AA5472"/>
    <w:rsid w:val="00AB58AF"/>
    <w:rsid w:val="00AC6683"/>
    <w:rsid w:val="00AC7F52"/>
    <w:rsid w:val="00AE2EAD"/>
    <w:rsid w:val="00AE521A"/>
    <w:rsid w:val="00AF7D48"/>
    <w:rsid w:val="00B0020B"/>
    <w:rsid w:val="00B011C3"/>
    <w:rsid w:val="00B04C00"/>
    <w:rsid w:val="00B04FB9"/>
    <w:rsid w:val="00B25C1E"/>
    <w:rsid w:val="00B31387"/>
    <w:rsid w:val="00B32E49"/>
    <w:rsid w:val="00B4450A"/>
    <w:rsid w:val="00B5082D"/>
    <w:rsid w:val="00B523A6"/>
    <w:rsid w:val="00B55141"/>
    <w:rsid w:val="00B55464"/>
    <w:rsid w:val="00B57CBB"/>
    <w:rsid w:val="00B6027E"/>
    <w:rsid w:val="00B61E29"/>
    <w:rsid w:val="00B634C7"/>
    <w:rsid w:val="00B821A1"/>
    <w:rsid w:val="00B977F7"/>
    <w:rsid w:val="00BA00DE"/>
    <w:rsid w:val="00BA10D4"/>
    <w:rsid w:val="00BA561B"/>
    <w:rsid w:val="00BA785E"/>
    <w:rsid w:val="00BB09B2"/>
    <w:rsid w:val="00BB4A76"/>
    <w:rsid w:val="00BB6366"/>
    <w:rsid w:val="00BD2BEC"/>
    <w:rsid w:val="00BD688C"/>
    <w:rsid w:val="00BE1157"/>
    <w:rsid w:val="00BE1CDB"/>
    <w:rsid w:val="00BE5E94"/>
    <w:rsid w:val="00BF1180"/>
    <w:rsid w:val="00BF6BA8"/>
    <w:rsid w:val="00C12F07"/>
    <w:rsid w:val="00C15660"/>
    <w:rsid w:val="00C21888"/>
    <w:rsid w:val="00C301F7"/>
    <w:rsid w:val="00C4776C"/>
    <w:rsid w:val="00C61682"/>
    <w:rsid w:val="00C6585F"/>
    <w:rsid w:val="00C65E03"/>
    <w:rsid w:val="00C83926"/>
    <w:rsid w:val="00C851D9"/>
    <w:rsid w:val="00C8753B"/>
    <w:rsid w:val="00C94F67"/>
    <w:rsid w:val="00CB0BAF"/>
    <w:rsid w:val="00CB5C6B"/>
    <w:rsid w:val="00CC72B4"/>
    <w:rsid w:val="00CD47F1"/>
    <w:rsid w:val="00CD48DF"/>
    <w:rsid w:val="00CE13C1"/>
    <w:rsid w:val="00D13E53"/>
    <w:rsid w:val="00D14BDE"/>
    <w:rsid w:val="00D1595A"/>
    <w:rsid w:val="00D21875"/>
    <w:rsid w:val="00D21F2C"/>
    <w:rsid w:val="00D22B2A"/>
    <w:rsid w:val="00D26E56"/>
    <w:rsid w:val="00D33CE3"/>
    <w:rsid w:val="00D4083D"/>
    <w:rsid w:val="00D40C82"/>
    <w:rsid w:val="00D421C0"/>
    <w:rsid w:val="00D43D42"/>
    <w:rsid w:val="00D653D0"/>
    <w:rsid w:val="00D655CF"/>
    <w:rsid w:val="00D70C02"/>
    <w:rsid w:val="00D73035"/>
    <w:rsid w:val="00D7608F"/>
    <w:rsid w:val="00D81FA4"/>
    <w:rsid w:val="00D823B1"/>
    <w:rsid w:val="00D865B6"/>
    <w:rsid w:val="00D87BD9"/>
    <w:rsid w:val="00D94B54"/>
    <w:rsid w:val="00DA45EF"/>
    <w:rsid w:val="00DB02D3"/>
    <w:rsid w:val="00DC1E59"/>
    <w:rsid w:val="00DE3FCE"/>
    <w:rsid w:val="00DE427F"/>
    <w:rsid w:val="00DF4A6A"/>
    <w:rsid w:val="00E07676"/>
    <w:rsid w:val="00E2214E"/>
    <w:rsid w:val="00E52F46"/>
    <w:rsid w:val="00E73468"/>
    <w:rsid w:val="00E77C6F"/>
    <w:rsid w:val="00EA3933"/>
    <w:rsid w:val="00EB0BB5"/>
    <w:rsid w:val="00EC0960"/>
    <w:rsid w:val="00EC3936"/>
    <w:rsid w:val="00ED2920"/>
    <w:rsid w:val="00EE16FD"/>
    <w:rsid w:val="00EE2B43"/>
    <w:rsid w:val="00EF2045"/>
    <w:rsid w:val="00F03D75"/>
    <w:rsid w:val="00F06970"/>
    <w:rsid w:val="00F1033C"/>
    <w:rsid w:val="00F22B86"/>
    <w:rsid w:val="00F2502F"/>
    <w:rsid w:val="00F323C1"/>
    <w:rsid w:val="00F36804"/>
    <w:rsid w:val="00F40224"/>
    <w:rsid w:val="00F52D3C"/>
    <w:rsid w:val="00F534A6"/>
    <w:rsid w:val="00F60CC0"/>
    <w:rsid w:val="00F64313"/>
    <w:rsid w:val="00F67E85"/>
    <w:rsid w:val="00F73520"/>
    <w:rsid w:val="00F755C5"/>
    <w:rsid w:val="00F846BC"/>
    <w:rsid w:val="00F942A3"/>
    <w:rsid w:val="00F97135"/>
    <w:rsid w:val="00FA2E4B"/>
    <w:rsid w:val="00FA43F9"/>
    <w:rsid w:val="00FA72DC"/>
    <w:rsid w:val="00FC057A"/>
    <w:rsid w:val="00FC1CF1"/>
    <w:rsid w:val="00FC654F"/>
    <w:rsid w:val="00FC713E"/>
    <w:rsid w:val="00FE14CF"/>
    <w:rsid w:val="00FE2D2B"/>
    <w:rsid w:val="00FF0B0F"/>
    <w:rsid w:val="00FF3398"/>
    <w:rsid w:val="00FF5C29"/>
    <w:rsid w:val="00FF6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54CB"/>
  <w15:chartTrackingRefBased/>
  <w15:docId w15:val="{38A9A458-C953-497B-A3FA-45C1D761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FB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CC72B4"/>
    <w:pPr>
      <w:spacing w:before="100" w:beforeAutospacing="1" w:after="100" w:afterAutospacing="1"/>
      <w:jc w:val="center"/>
      <w:outlineLvl w:val="0"/>
    </w:pPr>
    <w:rPr>
      <w:rFonts w:ascii="Calibri" w:hAnsi="Calibri"/>
      <w:b/>
      <w:bCs/>
      <w:kern w:val="36"/>
      <w:sz w:val="26"/>
      <w:szCs w:val="48"/>
      <w:u w:val="single"/>
    </w:rPr>
  </w:style>
  <w:style w:type="paragraph" w:styleId="Heading2">
    <w:name w:val="heading 2"/>
    <w:basedOn w:val="Normal"/>
    <w:link w:val="Heading2Char"/>
    <w:uiPriority w:val="9"/>
    <w:qFormat/>
    <w:rsid w:val="00056C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E3FCE"/>
    <w:pPr>
      <w:keepNext/>
      <w:keepLines/>
      <w:spacing w:before="20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942A3"/>
    <w:pPr>
      <w:keepNext/>
      <w:keepLines/>
      <w:spacing w:before="200" w:line="276" w:lineRule="auto"/>
      <w:ind w:left="864" w:hanging="864"/>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942A3"/>
    <w:pPr>
      <w:keepNext/>
      <w:keepLines/>
      <w:spacing w:before="200" w:line="276" w:lineRule="auto"/>
      <w:ind w:left="1008" w:hanging="1008"/>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942A3"/>
    <w:pPr>
      <w:keepNext/>
      <w:keepLines/>
      <w:spacing w:before="200" w:line="276" w:lineRule="auto"/>
      <w:ind w:left="1152" w:hanging="1152"/>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942A3"/>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2A3"/>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2A3"/>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EF2045"/>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EF2045"/>
    <w:rPr>
      <w:rFonts w:ascii="Arial" w:eastAsia="Times New Roman" w:hAnsi="Arial" w:cs="Times New Roman"/>
      <w:sz w:val="24"/>
      <w:szCs w:val="24"/>
    </w:rPr>
  </w:style>
  <w:style w:type="paragraph" w:styleId="ListParagraph">
    <w:name w:val="List Paragraph"/>
    <w:basedOn w:val="Normal"/>
    <w:qFormat/>
    <w:rsid w:val="00EF2045"/>
    <w:pPr>
      <w:spacing w:after="200" w:line="276" w:lineRule="auto"/>
      <w:ind w:left="720"/>
      <w:contextualSpacing/>
    </w:pPr>
    <w:rPr>
      <w:rFonts w:eastAsiaTheme="minorEastAsia"/>
      <w:lang w:val="en-IN" w:eastAsia="en-IN"/>
    </w:rPr>
  </w:style>
  <w:style w:type="paragraph" w:styleId="NoSpacing">
    <w:name w:val="No Spacing"/>
    <w:link w:val="NoSpacingChar"/>
    <w:uiPriority w:val="1"/>
    <w:qFormat/>
    <w:rsid w:val="00EF2045"/>
    <w:pPr>
      <w:spacing w:after="0" w:line="240" w:lineRule="auto"/>
    </w:pPr>
  </w:style>
  <w:style w:type="character" w:customStyle="1" w:styleId="NoSpacingChar">
    <w:name w:val="No Spacing Char"/>
    <w:basedOn w:val="DefaultParagraphFont"/>
    <w:link w:val="NoSpacing"/>
    <w:uiPriority w:val="1"/>
    <w:rsid w:val="00EF2045"/>
  </w:style>
  <w:style w:type="character" w:styleId="Hyperlink">
    <w:name w:val="Hyperlink"/>
    <w:basedOn w:val="DefaultParagraphFont"/>
    <w:uiPriority w:val="99"/>
    <w:unhideWhenUsed/>
    <w:qFormat/>
    <w:rsid w:val="00EF2045"/>
    <w:rPr>
      <w:color w:val="0563C1" w:themeColor="hyperlink"/>
      <w:u w:val="single"/>
    </w:rPr>
  </w:style>
  <w:style w:type="paragraph" w:styleId="Header">
    <w:name w:val="header"/>
    <w:basedOn w:val="Normal"/>
    <w:link w:val="HeaderChar"/>
    <w:rsid w:val="004A4716"/>
    <w:pPr>
      <w:tabs>
        <w:tab w:val="center" w:pos="4320"/>
        <w:tab w:val="right" w:pos="8640"/>
      </w:tabs>
    </w:pPr>
  </w:style>
  <w:style w:type="character" w:customStyle="1" w:styleId="HeaderChar">
    <w:name w:val="Header Char"/>
    <w:basedOn w:val="DefaultParagraphFont"/>
    <w:link w:val="Header"/>
    <w:rsid w:val="004A4716"/>
    <w:rPr>
      <w:rFonts w:ascii="Times New Roman" w:eastAsia="Times New Roman" w:hAnsi="Times New Roman" w:cs="Times New Roman"/>
      <w:sz w:val="24"/>
      <w:szCs w:val="24"/>
    </w:rPr>
  </w:style>
  <w:style w:type="table" w:styleId="TableGrid">
    <w:name w:val="Table Grid"/>
    <w:basedOn w:val="TableNormal"/>
    <w:uiPriority w:val="39"/>
    <w:rsid w:val="00056CE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6CEC"/>
    <w:pPr>
      <w:spacing w:before="100" w:beforeAutospacing="1" w:after="100" w:afterAutospacing="1"/>
    </w:pPr>
  </w:style>
  <w:style w:type="character" w:customStyle="1" w:styleId="Heading2Char">
    <w:name w:val="Heading 2 Char"/>
    <w:basedOn w:val="DefaultParagraphFont"/>
    <w:link w:val="Heading2"/>
    <w:uiPriority w:val="9"/>
    <w:rsid w:val="00056CE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rsid w:val="00CC72B4"/>
    <w:rPr>
      <w:rFonts w:ascii="Calibri" w:eastAsia="Times New Roman" w:hAnsi="Calibri" w:cs="Times New Roman"/>
      <w:b/>
      <w:bCs/>
      <w:kern w:val="36"/>
      <w:sz w:val="26"/>
      <w:szCs w:val="48"/>
      <w:u w:val="single"/>
    </w:rPr>
  </w:style>
  <w:style w:type="character" w:customStyle="1" w:styleId="Heading3Char">
    <w:name w:val="Heading 3 Char"/>
    <w:basedOn w:val="DefaultParagraphFont"/>
    <w:link w:val="Heading3"/>
    <w:uiPriority w:val="9"/>
    <w:semiHidden/>
    <w:rsid w:val="00DE3FCE"/>
    <w:rPr>
      <w:rFonts w:asciiTheme="majorHAnsi" w:eastAsiaTheme="majorEastAsia" w:hAnsiTheme="majorHAnsi" w:cstheme="majorBidi"/>
      <w:b/>
      <w:bCs/>
      <w:color w:val="4472C4" w:themeColor="accent1"/>
    </w:rPr>
  </w:style>
  <w:style w:type="paragraph" w:customStyle="1" w:styleId="Default">
    <w:name w:val="Default"/>
    <w:rsid w:val="00D40C82"/>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F942A3"/>
    <w:pPr>
      <w:jc w:val="both"/>
    </w:pPr>
    <w:rPr>
      <w:lang w:eastAsia="ru-RU"/>
    </w:rPr>
  </w:style>
  <w:style w:type="character" w:customStyle="1" w:styleId="BodyTextChar">
    <w:name w:val="Body Text Char"/>
    <w:basedOn w:val="DefaultParagraphFont"/>
    <w:link w:val="BodyText"/>
    <w:rsid w:val="00F942A3"/>
    <w:rPr>
      <w:rFonts w:ascii="Times New Roman" w:eastAsia="Times New Roman" w:hAnsi="Times New Roman" w:cs="Times New Roman"/>
      <w:sz w:val="24"/>
      <w:szCs w:val="24"/>
      <w:lang w:eastAsia="ru-RU"/>
    </w:rPr>
  </w:style>
  <w:style w:type="character" w:customStyle="1" w:styleId="Heading4Char">
    <w:name w:val="Heading 4 Char"/>
    <w:basedOn w:val="DefaultParagraphFont"/>
    <w:link w:val="Heading4"/>
    <w:uiPriority w:val="9"/>
    <w:rsid w:val="00F942A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942A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942A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942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2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2A3"/>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942A3"/>
    <w:rPr>
      <w:b/>
      <w:bCs/>
    </w:rPr>
  </w:style>
  <w:style w:type="paragraph" w:customStyle="1" w:styleId="StyleHeading1BookAntiqua18ptPlum">
    <w:name w:val="Style Heading 1 + Book Antiqua 18 pt Plum"/>
    <w:basedOn w:val="Heading1"/>
    <w:link w:val="StyleHeading1BookAntiqua18ptPlumChar"/>
    <w:rsid w:val="00F942A3"/>
    <w:rPr>
      <w:rFonts w:ascii="Book Antiqua" w:hAnsi="Book Antiqua"/>
      <w:color w:val="993366"/>
      <w:sz w:val="36"/>
      <w:u w:val="none"/>
    </w:rPr>
  </w:style>
  <w:style w:type="character" w:customStyle="1" w:styleId="StyleHeading1BookAntiqua18ptPlumChar">
    <w:name w:val="Style Heading 1 + Book Antiqua 18 pt Plum Char"/>
    <w:basedOn w:val="DefaultParagraphFont"/>
    <w:link w:val="StyleHeading1BookAntiqua18ptPlum"/>
    <w:rsid w:val="00F942A3"/>
    <w:rPr>
      <w:rFonts w:ascii="Book Antiqua" w:eastAsia="Times New Roman" w:hAnsi="Book Antiqua" w:cs="Times New Roman"/>
      <w:b/>
      <w:bCs/>
      <w:color w:val="993366"/>
      <w:kern w:val="36"/>
      <w:sz w:val="36"/>
      <w:szCs w:val="48"/>
    </w:rPr>
  </w:style>
  <w:style w:type="character" w:customStyle="1" w:styleId="UnresolvedMention">
    <w:name w:val="Unresolved Mention"/>
    <w:basedOn w:val="DefaultParagraphFont"/>
    <w:uiPriority w:val="99"/>
    <w:semiHidden/>
    <w:unhideWhenUsed/>
    <w:rsid w:val="00F03D75"/>
    <w:rPr>
      <w:color w:val="605E5C"/>
      <w:shd w:val="clear" w:color="auto" w:fill="E1DFDD"/>
    </w:rPr>
  </w:style>
  <w:style w:type="paragraph" w:styleId="Title">
    <w:name w:val="Title"/>
    <w:basedOn w:val="Normal"/>
    <w:next w:val="Normal"/>
    <w:link w:val="TitleChar"/>
    <w:uiPriority w:val="10"/>
    <w:qFormat/>
    <w:rsid w:val="00207D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E7"/>
    <w:rPr>
      <w:rFonts w:asciiTheme="majorHAnsi" w:eastAsiaTheme="majorEastAsia" w:hAnsiTheme="majorHAnsi" w:cstheme="majorBidi"/>
      <w:spacing w:val="-10"/>
      <w:kern w:val="28"/>
      <w:sz w:val="56"/>
      <w:szCs w:val="56"/>
    </w:rPr>
  </w:style>
  <w:style w:type="character" w:customStyle="1" w:styleId="a">
    <w:name w:val="a"/>
    <w:basedOn w:val="DefaultParagraphFont"/>
    <w:rsid w:val="003C1FB4"/>
  </w:style>
  <w:style w:type="paragraph" w:customStyle="1" w:styleId="Style1">
    <w:name w:val="Style1"/>
    <w:basedOn w:val="Normal"/>
    <w:link w:val="Style1Char"/>
    <w:qFormat/>
    <w:rsid w:val="000B3E7D"/>
    <w:pPr>
      <w:jc w:val="center"/>
    </w:pPr>
    <w:rPr>
      <w:rFonts w:cstheme="minorHAnsi"/>
      <w:b/>
      <w:color w:val="0070C0"/>
      <w:sz w:val="26"/>
      <w:szCs w:val="26"/>
    </w:rPr>
  </w:style>
  <w:style w:type="character" w:customStyle="1" w:styleId="Style1Char">
    <w:name w:val="Style1 Char"/>
    <w:basedOn w:val="DefaultParagraphFont"/>
    <w:link w:val="Style1"/>
    <w:rsid w:val="000B3E7D"/>
    <w:rPr>
      <w:rFonts w:cstheme="minorHAnsi"/>
      <w:b/>
      <w:color w:val="0070C0"/>
      <w:sz w:val="26"/>
      <w:szCs w:val="26"/>
    </w:rPr>
  </w:style>
  <w:style w:type="paragraph" w:styleId="BalloonText">
    <w:name w:val="Balloon Text"/>
    <w:basedOn w:val="Normal"/>
    <w:link w:val="BalloonTextChar"/>
    <w:uiPriority w:val="99"/>
    <w:semiHidden/>
    <w:unhideWhenUsed/>
    <w:rsid w:val="000F1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2D7"/>
    <w:rPr>
      <w:rFonts w:ascii="Segoe UI" w:hAnsi="Segoe UI" w:cs="Segoe UI"/>
      <w:sz w:val="18"/>
      <w:szCs w:val="18"/>
    </w:rPr>
  </w:style>
  <w:style w:type="paragraph" w:customStyle="1" w:styleId="TableText">
    <w:name w:val="Table Text"/>
    <w:basedOn w:val="Normal"/>
    <w:rsid w:val="00000FB2"/>
    <w:pPr>
      <w:spacing w:before="40" w:after="40"/>
    </w:pPr>
    <w:rPr>
      <w:rFonts w:ascii="Arial" w:hAnsi="Arial"/>
      <w:b/>
      <w:sz w:val="22"/>
      <w:szCs w:val="22"/>
      <w:lang w:val="en-GB"/>
    </w:rPr>
  </w:style>
  <w:style w:type="character" w:styleId="Emphasis">
    <w:name w:val="Emphasis"/>
    <w:basedOn w:val="DefaultParagraphFont"/>
    <w:uiPriority w:val="20"/>
    <w:qFormat/>
    <w:rsid w:val="00BD688C"/>
    <w:rPr>
      <w:i/>
      <w:iCs/>
    </w:rPr>
  </w:style>
  <w:style w:type="paragraph" w:styleId="Footer">
    <w:name w:val="footer"/>
    <w:basedOn w:val="Normal"/>
    <w:link w:val="FooterChar"/>
    <w:rsid w:val="00FE2D2B"/>
    <w:pPr>
      <w:tabs>
        <w:tab w:val="center" w:pos="4320"/>
        <w:tab w:val="right" w:pos="8640"/>
      </w:tabs>
    </w:pPr>
  </w:style>
  <w:style w:type="character" w:customStyle="1" w:styleId="FooterChar">
    <w:name w:val="Footer Char"/>
    <w:basedOn w:val="DefaultParagraphFont"/>
    <w:link w:val="Footer"/>
    <w:rsid w:val="00FE2D2B"/>
    <w:rPr>
      <w:rFonts w:ascii="Times New Roman" w:eastAsia="Times New Roman" w:hAnsi="Times New Roman" w:cs="Times New Roman"/>
      <w:sz w:val="24"/>
      <w:szCs w:val="24"/>
    </w:rPr>
  </w:style>
  <w:style w:type="character" w:styleId="PageNumber">
    <w:name w:val="page number"/>
    <w:basedOn w:val="DefaultParagraphFont"/>
    <w:rsid w:val="00FE2D2B"/>
  </w:style>
  <w:style w:type="paragraph" w:customStyle="1" w:styleId="Normal1">
    <w:name w:val="Normal1"/>
    <w:rsid w:val="00FF5C29"/>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IN"/>
    </w:rPr>
  </w:style>
  <w:style w:type="paragraph" w:styleId="Caption">
    <w:name w:val="caption"/>
    <w:basedOn w:val="Normal"/>
    <w:next w:val="Normal"/>
    <w:uiPriority w:val="35"/>
    <w:unhideWhenUsed/>
    <w:qFormat/>
    <w:rsid w:val="00FF5C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76640">
      <w:bodyDiv w:val="1"/>
      <w:marLeft w:val="0"/>
      <w:marRight w:val="0"/>
      <w:marTop w:val="0"/>
      <w:marBottom w:val="0"/>
      <w:divBdr>
        <w:top w:val="none" w:sz="0" w:space="0" w:color="auto"/>
        <w:left w:val="none" w:sz="0" w:space="0" w:color="auto"/>
        <w:bottom w:val="none" w:sz="0" w:space="0" w:color="auto"/>
        <w:right w:val="none" w:sz="0" w:space="0" w:color="auto"/>
      </w:divBdr>
    </w:div>
    <w:div w:id="1116221484">
      <w:bodyDiv w:val="1"/>
      <w:marLeft w:val="0"/>
      <w:marRight w:val="0"/>
      <w:marTop w:val="0"/>
      <w:marBottom w:val="0"/>
      <w:divBdr>
        <w:top w:val="none" w:sz="0" w:space="0" w:color="auto"/>
        <w:left w:val="none" w:sz="0" w:space="0" w:color="auto"/>
        <w:bottom w:val="none" w:sz="0" w:space="0" w:color="auto"/>
        <w:right w:val="none" w:sz="0" w:space="0" w:color="auto"/>
      </w:divBdr>
    </w:div>
    <w:div w:id="135535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3286082-4E26-4176-8F23-1A4EE16F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 Bhatti</dc:creator>
  <cp:keywords/>
  <dc:description/>
  <cp:lastModifiedBy>Windows User</cp:lastModifiedBy>
  <cp:revision>2</cp:revision>
  <cp:lastPrinted>2020-11-05T06:45:00Z</cp:lastPrinted>
  <dcterms:created xsi:type="dcterms:W3CDTF">2021-07-17T12:39:00Z</dcterms:created>
  <dcterms:modified xsi:type="dcterms:W3CDTF">2021-07-17T12:39:00Z</dcterms:modified>
</cp:coreProperties>
</file>